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22" w:type="dxa"/>
        <w:tblLayout w:type="fixed"/>
        <w:tblLook w:val="0000"/>
      </w:tblPr>
      <w:tblGrid>
        <w:gridCol w:w="1951"/>
        <w:gridCol w:w="7371"/>
      </w:tblGrid>
      <w:tr w:rsidR="000374B6" w:rsidTr="006C32D8">
        <w:trPr>
          <w:trHeight w:val="713"/>
        </w:trPr>
        <w:tc>
          <w:tcPr>
            <w:tcW w:w="1951" w:type="dxa"/>
            <w:vMerge w:val="restart"/>
            <w:tcBorders>
              <w:top w:val="single" w:sz="2" w:space="0" w:color="000000"/>
              <w:left w:val="single" w:sz="2" w:space="0" w:color="000000"/>
              <w:bottom w:val="single" w:sz="4" w:space="0" w:color="auto"/>
              <w:right w:val="single" w:sz="2" w:space="0" w:color="000000"/>
            </w:tcBorders>
          </w:tcPr>
          <w:p w:rsidR="000374B6" w:rsidRDefault="00771BFB" w:rsidP="00273BD6">
            <w:pPr>
              <w:spacing w:after="0" w:line="240" w:lineRule="auto"/>
              <w:rPr>
                <w:rFonts w:cs="Times New Roman"/>
                <w:noProof/>
                <w:lang w:val="en-US" w:eastAsia="en-US"/>
              </w:rPr>
            </w:pPr>
            <w:r>
              <w:object w:dxaOrig="3570"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63.85pt" o:ole="">
                  <v:imagedata r:id="rId6" o:title=""/>
                </v:shape>
                <o:OLEObject Type="Embed" ProgID="PBrush" ShapeID="_x0000_i1025" DrawAspect="Content" ObjectID="_1554009719" r:id="rId7"/>
              </w:object>
            </w:r>
          </w:p>
        </w:tc>
        <w:tc>
          <w:tcPr>
            <w:tcW w:w="7371" w:type="dxa"/>
            <w:tcBorders>
              <w:top w:val="single" w:sz="2" w:space="0" w:color="000000"/>
              <w:left w:val="single" w:sz="2" w:space="0" w:color="000000"/>
              <w:bottom w:val="single" w:sz="4" w:space="0" w:color="auto"/>
              <w:right w:val="single" w:sz="2" w:space="0" w:color="000000"/>
            </w:tcBorders>
            <w:vAlign w:val="center"/>
          </w:tcPr>
          <w:p w:rsidR="000374B6" w:rsidRPr="00C2659F" w:rsidRDefault="00730F0E" w:rsidP="00EB21D5">
            <w:pPr>
              <w:spacing w:after="0" w:line="240" w:lineRule="auto"/>
              <w:jc w:val="center"/>
              <w:rPr>
                <w:b/>
                <w:bCs/>
                <w:smallCaps/>
                <w:sz w:val="32"/>
                <w:szCs w:val="32"/>
              </w:rPr>
            </w:pPr>
            <w:r>
              <w:rPr>
                <w:b/>
                <w:bCs/>
                <w:smallCaps/>
                <w:sz w:val="32"/>
                <w:szCs w:val="32"/>
              </w:rPr>
              <w:t>EXERCÍCIO DE FIXAÇÃO</w:t>
            </w:r>
          </w:p>
        </w:tc>
      </w:tr>
      <w:tr w:rsidR="001F744B" w:rsidTr="00E3757D">
        <w:tc>
          <w:tcPr>
            <w:tcW w:w="1951" w:type="dxa"/>
            <w:vMerge/>
            <w:tcBorders>
              <w:left w:val="single" w:sz="2" w:space="0" w:color="000000"/>
              <w:bottom w:val="single" w:sz="4" w:space="0" w:color="auto"/>
              <w:right w:val="single" w:sz="2" w:space="0" w:color="000000"/>
            </w:tcBorders>
          </w:tcPr>
          <w:p w:rsidR="001F744B" w:rsidRDefault="001F744B" w:rsidP="00A34D9F">
            <w:pPr>
              <w:spacing w:after="0" w:line="240" w:lineRule="auto"/>
              <w:rPr>
                <w:rFonts w:cs="Times New Roman"/>
              </w:rPr>
            </w:pPr>
          </w:p>
        </w:tc>
        <w:tc>
          <w:tcPr>
            <w:tcW w:w="7371" w:type="dxa"/>
            <w:tcBorders>
              <w:top w:val="single" w:sz="4" w:space="0" w:color="auto"/>
              <w:left w:val="single" w:sz="2" w:space="0" w:color="000000"/>
              <w:bottom w:val="single" w:sz="2" w:space="0" w:color="000000"/>
              <w:right w:val="single" w:sz="2" w:space="0" w:color="000000"/>
            </w:tcBorders>
          </w:tcPr>
          <w:p w:rsidR="001F744B" w:rsidRPr="001F744B" w:rsidRDefault="001F744B" w:rsidP="00255163">
            <w:pPr>
              <w:spacing w:after="0" w:line="240" w:lineRule="auto"/>
              <w:rPr>
                <w:b/>
                <w:bCs/>
              </w:rPr>
            </w:pPr>
            <w:r>
              <w:rPr>
                <w:b/>
                <w:bCs/>
              </w:rPr>
              <w:t xml:space="preserve">Disciplina: </w:t>
            </w:r>
            <w:r>
              <w:rPr>
                <w:bCs/>
              </w:rPr>
              <w:t>Tópicos Especiais</w:t>
            </w:r>
          </w:p>
        </w:tc>
      </w:tr>
      <w:tr w:rsidR="000374B6" w:rsidTr="006C32D8">
        <w:tc>
          <w:tcPr>
            <w:tcW w:w="1951" w:type="dxa"/>
            <w:vMerge/>
            <w:tcBorders>
              <w:left w:val="single" w:sz="2" w:space="0" w:color="000000"/>
              <w:bottom w:val="single" w:sz="4" w:space="0" w:color="auto"/>
              <w:right w:val="single" w:sz="2" w:space="0" w:color="000000"/>
            </w:tcBorders>
          </w:tcPr>
          <w:p w:rsidR="000374B6" w:rsidRPr="001C4F72" w:rsidRDefault="000374B6" w:rsidP="00A34D9F">
            <w:pPr>
              <w:spacing w:after="0" w:line="240" w:lineRule="auto"/>
              <w:rPr>
                <w:rFonts w:cs="Times New Roman"/>
                <w:noProof/>
                <w:lang w:eastAsia="en-US"/>
              </w:rPr>
            </w:pPr>
          </w:p>
        </w:tc>
        <w:tc>
          <w:tcPr>
            <w:tcW w:w="7371" w:type="dxa"/>
            <w:tcBorders>
              <w:top w:val="single" w:sz="2" w:space="0" w:color="000000"/>
              <w:left w:val="single" w:sz="2" w:space="0" w:color="000000"/>
              <w:bottom w:val="single" w:sz="2" w:space="0" w:color="000000"/>
              <w:right w:val="single" w:sz="2" w:space="0" w:color="000000"/>
            </w:tcBorders>
          </w:tcPr>
          <w:p w:rsidR="000374B6" w:rsidRDefault="000374B6" w:rsidP="0019388C">
            <w:pPr>
              <w:spacing w:after="0" w:line="240" w:lineRule="auto"/>
              <w:rPr>
                <w:b/>
                <w:bCs/>
              </w:rPr>
            </w:pPr>
            <w:r>
              <w:rPr>
                <w:b/>
                <w:bCs/>
              </w:rPr>
              <w:t>Curso:</w:t>
            </w:r>
            <w:r w:rsidR="005448A8" w:rsidRPr="005448A8">
              <w:rPr>
                <w:bCs/>
              </w:rPr>
              <w:t xml:space="preserve"> </w:t>
            </w:r>
            <w:r w:rsidR="001B3923" w:rsidRPr="001B3923">
              <w:rPr>
                <w:bCs/>
              </w:rPr>
              <w:tab/>
            </w:r>
            <w:r w:rsidR="0019388C" w:rsidRPr="001B3923">
              <w:rPr>
                <w:bCs/>
              </w:rPr>
              <w:t xml:space="preserve">Técnico em Informática </w:t>
            </w:r>
            <w:r w:rsidR="0019388C">
              <w:rPr>
                <w:bCs/>
              </w:rPr>
              <w:t>–</w:t>
            </w:r>
            <w:r w:rsidR="0019388C" w:rsidRPr="001B3923">
              <w:rPr>
                <w:bCs/>
              </w:rPr>
              <w:t xml:space="preserve"> Integrado</w:t>
            </w:r>
          </w:p>
        </w:tc>
      </w:tr>
      <w:tr w:rsidR="000374B6" w:rsidTr="006C32D8">
        <w:tc>
          <w:tcPr>
            <w:tcW w:w="1951" w:type="dxa"/>
            <w:vMerge/>
            <w:tcBorders>
              <w:left w:val="single" w:sz="2" w:space="0" w:color="000000"/>
              <w:bottom w:val="single" w:sz="4" w:space="0" w:color="auto"/>
              <w:right w:val="single" w:sz="2" w:space="0" w:color="000000"/>
            </w:tcBorders>
          </w:tcPr>
          <w:p w:rsidR="000374B6" w:rsidRPr="005448A8" w:rsidRDefault="000374B6" w:rsidP="00A34D9F">
            <w:pPr>
              <w:spacing w:after="0" w:line="240" w:lineRule="auto"/>
              <w:rPr>
                <w:rFonts w:cs="Times New Roman"/>
                <w:noProof/>
                <w:lang w:eastAsia="en-US"/>
              </w:rPr>
            </w:pPr>
          </w:p>
        </w:tc>
        <w:tc>
          <w:tcPr>
            <w:tcW w:w="7371" w:type="dxa"/>
            <w:tcBorders>
              <w:top w:val="single" w:sz="2" w:space="0" w:color="000000"/>
              <w:left w:val="single" w:sz="2" w:space="0" w:color="000000"/>
              <w:bottom w:val="single" w:sz="2" w:space="0" w:color="000000"/>
              <w:right w:val="single" w:sz="2" w:space="0" w:color="000000"/>
            </w:tcBorders>
          </w:tcPr>
          <w:p w:rsidR="000374B6" w:rsidRDefault="000374B6" w:rsidP="00FB4D52">
            <w:pPr>
              <w:spacing w:after="0" w:line="240" w:lineRule="auto"/>
              <w:rPr>
                <w:b/>
                <w:bCs/>
              </w:rPr>
            </w:pPr>
            <w:r>
              <w:rPr>
                <w:b/>
                <w:bCs/>
              </w:rPr>
              <w:t>Professor:</w:t>
            </w:r>
            <w:r w:rsidR="005448A8">
              <w:rPr>
                <w:b/>
                <w:bCs/>
              </w:rPr>
              <w:t xml:space="preserve"> </w:t>
            </w:r>
            <w:r w:rsidR="00FB4D52">
              <w:rPr>
                <w:bCs/>
              </w:rPr>
              <w:t>Rodrigo Remor Oliveira</w:t>
            </w:r>
          </w:p>
        </w:tc>
      </w:tr>
    </w:tbl>
    <w:p w:rsidR="00FB4D52" w:rsidRDefault="00FB4D52" w:rsidP="0030699D">
      <w:pPr>
        <w:spacing w:after="0" w:line="240" w:lineRule="auto"/>
        <w:jc w:val="center"/>
        <w:rPr>
          <w:rFonts w:ascii="Arial" w:hAnsi="Arial" w:cs="Arial"/>
          <w:sz w:val="20"/>
          <w:szCs w:val="20"/>
        </w:rPr>
      </w:pPr>
    </w:p>
    <w:p w:rsidR="00EC1DA6" w:rsidRDefault="00EC1DA6" w:rsidP="0030699D">
      <w:pPr>
        <w:spacing w:after="0" w:line="240" w:lineRule="auto"/>
        <w:jc w:val="center"/>
        <w:rPr>
          <w:rFonts w:ascii="Arial" w:hAnsi="Arial" w:cs="Arial"/>
          <w:sz w:val="20"/>
          <w:szCs w:val="20"/>
        </w:rPr>
      </w:pPr>
    </w:p>
    <w:p w:rsidR="00735F08" w:rsidRPr="00B64F5F" w:rsidRDefault="009639DE" w:rsidP="0043180E">
      <w:pPr>
        <w:pStyle w:val="PargrafodaLista"/>
        <w:numPr>
          <w:ilvl w:val="0"/>
          <w:numId w:val="13"/>
        </w:numPr>
        <w:spacing w:after="0" w:line="240" w:lineRule="auto"/>
        <w:jc w:val="both"/>
        <w:rPr>
          <w:rFonts w:ascii="Arial" w:hAnsi="Arial" w:cs="Arial"/>
          <w:sz w:val="20"/>
          <w:szCs w:val="20"/>
        </w:rPr>
      </w:pPr>
      <w:r w:rsidRPr="00B64F5F">
        <w:rPr>
          <w:rFonts w:ascii="Arial" w:hAnsi="Arial" w:cs="Arial"/>
          <w:sz w:val="20"/>
          <w:szCs w:val="20"/>
        </w:rPr>
        <w:t>Crie a sequência de telas representada pela Figura abaixo</w:t>
      </w:r>
      <w:r w:rsidR="00FC0B57" w:rsidRPr="00B64F5F">
        <w:rPr>
          <w:rFonts w:ascii="Arial" w:hAnsi="Arial" w:cs="Arial"/>
          <w:sz w:val="20"/>
          <w:szCs w:val="20"/>
        </w:rPr>
        <w:t xml:space="preserve">. </w:t>
      </w:r>
      <w:r w:rsidR="00B64F5F" w:rsidRPr="00B64F5F">
        <w:rPr>
          <w:rFonts w:ascii="Arial" w:hAnsi="Arial" w:cs="Arial"/>
          <w:sz w:val="20"/>
          <w:szCs w:val="20"/>
        </w:rPr>
        <w:t>Na Tela 1, não deve ser possível selecionar ambos os gêneros, Masculino e Feminino</w:t>
      </w:r>
      <w:r w:rsidR="008F2E3F" w:rsidRPr="00B64F5F">
        <w:rPr>
          <w:rFonts w:ascii="Arial" w:hAnsi="Arial" w:cs="Arial"/>
          <w:sz w:val="20"/>
          <w:szCs w:val="20"/>
        </w:rPr>
        <w:t>.</w:t>
      </w:r>
      <w:r w:rsidR="00B64F5F" w:rsidRPr="00B64F5F">
        <w:rPr>
          <w:rFonts w:ascii="Arial" w:hAnsi="Arial" w:cs="Arial"/>
          <w:sz w:val="20"/>
          <w:szCs w:val="20"/>
        </w:rPr>
        <w:t xml:space="preserve"> No entanto, deve ser possível selecionar mais de um interesse.</w:t>
      </w:r>
      <w:r w:rsidR="00B64F5F">
        <w:rPr>
          <w:rFonts w:ascii="Arial" w:hAnsi="Arial" w:cs="Arial"/>
          <w:sz w:val="20"/>
          <w:szCs w:val="20"/>
        </w:rPr>
        <w:t xml:space="preserve"> </w:t>
      </w:r>
      <w:r w:rsidR="005847ED">
        <w:rPr>
          <w:rFonts w:ascii="Arial" w:hAnsi="Arial" w:cs="Arial"/>
          <w:sz w:val="20"/>
          <w:szCs w:val="20"/>
        </w:rPr>
        <w:t xml:space="preserve">Além disso, a Tela </w:t>
      </w:r>
      <w:r w:rsidR="00B64F5F">
        <w:rPr>
          <w:rFonts w:ascii="Arial" w:hAnsi="Arial" w:cs="Arial"/>
          <w:sz w:val="20"/>
          <w:szCs w:val="20"/>
        </w:rPr>
        <w:t xml:space="preserve">1 deve ter um ArrayList&lt;Usuario&gt; usuariosCadastrados. </w:t>
      </w:r>
      <w:r w:rsidR="008F2E3F" w:rsidRPr="00B64F5F">
        <w:rPr>
          <w:rFonts w:ascii="Arial" w:hAnsi="Arial" w:cs="Arial"/>
          <w:sz w:val="20"/>
          <w:szCs w:val="20"/>
        </w:rPr>
        <w:t xml:space="preserve">Ao </w:t>
      </w:r>
      <w:r w:rsidR="00B64F5F">
        <w:rPr>
          <w:rFonts w:ascii="Arial" w:hAnsi="Arial" w:cs="Arial"/>
          <w:sz w:val="20"/>
          <w:szCs w:val="20"/>
        </w:rPr>
        <w:t>clicar em Cadastrar, um objeto do tipo Usuário deve ser inserido no ArrayList, através das informações preenchidas na Tela 1, também deve ser mostrado na tela um Toast com as informações preenchidas. O aplicativo deve aceitar o cadastro de vários usuários. Ao clicar em Enviar, deve ser enviado o ArrayList usuariosCadastrados para a Tela 2. A Tela 2 é composta por um ListActivity e deve ser preenchida com o ArrayList de usuariosCadastrados oriundo da Tela 1. O texto de cada</w:t>
      </w:r>
      <w:r w:rsidR="0043180E">
        <w:rPr>
          <w:rFonts w:ascii="Arial" w:hAnsi="Arial" w:cs="Arial"/>
          <w:sz w:val="20"/>
          <w:szCs w:val="20"/>
        </w:rPr>
        <w:t xml:space="preserve"> item da lista deve aparecer o nome e o gênero de cada usuário, como mostra a Figura. Ao selecionar um item da ListActivity, deve ser chamada a Tela 3, que contém apenas um Toast com as informações do item selecionado.</w:t>
      </w:r>
      <w:r w:rsidR="00DF6010" w:rsidRPr="00B64F5F">
        <w:rPr>
          <w:rFonts w:ascii="Arial" w:hAnsi="Arial" w:cs="Arial"/>
          <w:sz w:val="20"/>
          <w:szCs w:val="20"/>
        </w:rPr>
        <w:t xml:space="preserve"> </w:t>
      </w:r>
      <w:r w:rsidR="00735F08" w:rsidRPr="00B64F5F">
        <w:rPr>
          <w:rFonts w:ascii="Arial" w:hAnsi="Arial" w:cs="Arial"/>
          <w:sz w:val="20"/>
          <w:szCs w:val="20"/>
        </w:rPr>
        <w:t>(Valor: 1</w:t>
      </w:r>
      <w:r w:rsidRPr="00B64F5F">
        <w:rPr>
          <w:rFonts w:ascii="Arial" w:hAnsi="Arial" w:cs="Arial"/>
          <w:sz w:val="20"/>
          <w:szCs w:val="20"/>
        </w:rPr>
        <w:t>0</w:t>
      </w:r>
      <w:r w:rsidR="00735F08" w:rsidRPr="00B64F5F">
        <w:rPr>
          <w:rFonts w:ascii="Arial" w:hAnsi="Arial" w:cs="Arial"/>
          <w:sz w:val="20"/>
          <w:szCs w:val="20"/>
        </w:rPr>
        <w:t xml:space="preserve">,0) </w:t>
      </w:r>
    </w:p>
    <w:p w:rsidR="009639DE" w:rsidRDefault="009639DE" w:rsidP="009639DE">
      <w:pPr>
        <w:spacing w:after="0" w:line="240" w:lineRule="auto"/>
        <w:jc w:val="both"/>
        <w:rPr>
          <w:rFonts w:ascii="Arial" w:hAnsi="Arial" w:cs="Arial"/>
          <w:sz w:val="20"/>
          <w:szCs w:val="20"/>
        </w:rPr>
      </w:pPr>
    </w:p>
    <w:p w:rsidR="009639DE" w:rsidRDefault="009639DE" w:rsidP="009639DE">
      <w:pPr>
        <w:spacing w:after="0" w:line="240" w:lineRule="auto"/>
        <w:jc w:val="both"/>
        <w:rPr>
          <w:rFonts w:ascii="Arial" w:hAnsi="Arial" w:cs="Arial"/>
          <w:sz w:val="20"/>
          <w:szCs w:val="20"/>
        </w:rPr>
      </w:pPr>
    </w:p>
    <w:p w:rsidR="009639DE" w:rsidRDefault="00F44BBA" w:rsidP="009639DE">
      <w:pPr>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5588120" cy="2706177"/>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89784" cy="2706983"/>
                    </a:xfrm>
                    <a:prstGeom prst="rect">
                      <a:avLst/>
                    </a:prstGeom>
                    <a:noFill/>
                    <a:ln w="9525">
                      <a:noFill/>
                      <a:miter lim="800000"/>
                      <a:headEnd/>
                      <a:tailEnd/>
                    </a:ln>
                  </pic:spPr>
                </pic:pic>
              </a:graphicData>
            </a:graphic>
          </wp:inline>
        </w:drawing>
      </w:r>
    </w:p>
    <w:p w:rsidR="002E74DF" w:rsidRDefault="002E74DF" w:rsidP="009639DE">
      <w:pPr>
        <w:pStyle w:val="PargrafodaLista"/>
        <w:spacing w:after="0" w:line="240" w:lineRule="auto"/>
        <w:jc w:val="both"/>
        <w:rPr>
          <w:rFonts w:ascii="Arial" w:hAnsi="Arial" w:cs="Arial"/>
          <w:sz w:val="20"/>
          <w:szCs w:val="20"/>
        </w:rPr>
      </w:pPr>
    </w:p>
    <w:p w:rsidR="00700AC2" w:rsidRDefault="00700AC2" w:rsidP="009639DE">
      <w:pPr>
        <w:pStyle w:val="PargrafodaLista"/>
        <w:spacing w:after="0" w:line="240" w:lineRule="auto"/>
        <w:jc w:val="both"/>
        <w:rPr>
          <w:rFonts w:ascii="Arial" w:hAnsi="Arial" w:cs="Arial"/>
          <w:sz w:val="20"/>
          <w:szCs w:val="20"/>
        </w:rPr>
      </w:pPr>
    </w:p>
    <w:p w:rsidR="00700AC2" w:rsidRPr="00A5136B" w:rsidRDefault="00700AC2" w:rsidP="00693750">
      <w:pPr>
        <w:pStyle w:val="PargrafodaLista"/>
        <w:spacing w:after="0" w:line="240" w:lineRule="auto"/>
        <w:jc w:val="both"/>
        <w:rPr>
          <w:rFonts w:ascii="Arial" w:hAnsi="Arial" w:cs="Arial"/>
          <w:sz w:val="20"/>
          <w:szCs w:val="20"/>
        </w:rPr>
      </w:pPr>
    </w:p>
    <w:sectPr w:rsidR="00700AC2" w:rsidRPr="00A5136B" w:rsidSect="00994DD3">
      <w:pgSz w:w="11907" w:h="16840" w:code="9"/>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67" w:hanging="360"/>
      </w:pPr>
      <w:rPr>
        <w:rFonts w:ascii="Symbol" w:hAnsi="Symbol"/>
      </w:rPr>
    </w:lvl>
    <w:lvl w:ilvl="1">
      <w:start w:val="1"/>
      <w:numFmt w:val="bullet"/>
      <w:lvlText w:val="o"/>
      <w:lvlJc w:val="left"/>
      <w:pPr>
        <w:tabs>
          <w:tab w:val="num" w:pos="0"/>
        </w:tabs>
        <w:ind w:left="1487" w:hanging="360"/>
      </w:pPr>
      <w:rPr>
        <w:rFonts w:ascii="Courier New" w:hAnsi="Courier New" w:cs="Courier New"/>
      </w:rPr>
    </w:lvl>
    <w:lvl w:ilvl="2">
      <w:start w:val="1"/>
      <w:numFmt w:val="bullet"/>
      <w:lvlText w:val=""/>
      <w:lvlJc w:val="left"/>
      <w:pPr>
        <w:tabs>
          <w:tab w:val="num" w:pos="0"/>
        </w:tabs>
        <w:ind w:left="2207" w:hanging="360"/>
      </w:pPr>
      <w:rPr>
        <w:rFonts w:ascii="Wingdings" w:hAnsi="Wingdings"/>
      </w:rPr>
    </w:lvl>
    <w:lvl w:ilvl="3">
      <w:start w:val="1"/>
      <w:numFmt w:val="bullet"/>
      <w:lvlText w:val=""/>
      <w:lvlJc w:val="left"/>
      <w:pPr>
        <w:tabs>
          <w:tab w:val="num" w:pos="0"/>
        </w:tabs>
        <w:ind w:left="2927" w:hanging="360"/>
      </w:pPr>
      <w:rPr>
        <w:rFonts w:ascii="Symbol" w:hAnsi="Symbol"/>
      </w:rPr>
    </w:lvl>
    <w:lvl w:ilvl="4">
      <w:start w:val="1"/>
      <w:numFmt w:val="bullet"/>
      <w:lvlText w:val="o"/>
      <w:lvlJc w:val="left"/>
      <w:pPr>
        <w:tabs>
          <w:tab w:val="num" w:pos="0"/>
        </w:tabs>
        <w:ind w:left="3647" w:hanging="360"/>
      </w:pPr>
      <w:rPr>
        <w:rFonts w:ascii="Courier New" w:hAnsi="Courier New" w:cs="Courier New"/>
      </w:rPr>
    </w:lvl>
    <w:lvl w:ilvl="5">
      <w:start w:val="1"/>
      <w:numFmt w:val="bullet"/>
      <w:lvlText w:val=""/>
      <w:lvlJc w:val="left"/>
      <w:pPr>
        <w:tabs>
          <w:tab w:val="num" w:pos="0"/>
        </w:tabs>
        <w:ind w:left="4367" w:hanging="360"/>
      </w:pPr>
      <w:rPr>
        <w:rFonts w:ascii="Wingdings" w:hAnsi="Wingdings"/>
      </w:rPr>
    </w:lvl>
    <w:lvl w:ilvl="6">
      <w:start w:val="1"/>
      <w:numFmt w:val="bullet"/>
      <w:lvlText w:val=""/>
      <w:lvlJc w:val="left"/>
      <w:pPr>
        <w:tabs>
          <w:tab w:val="num" w:pos="0"/>
        </w:tabs>
        <w:ind w:left="5087" w:hanging="360"/>
      </w:pPr>
      <w:rPr>
        <w:rFonts w:ascii="Symbol" w:hAnsi="Symbol"/>
      </w:rPr>
    </w:lvl>
    <w:lvl w:ilvl="7">
      <w:start w:val="1"/>
      <w:numFmt w:val="bullet"/>
      <w:lvlText w:val="o"/>
      <w:lvlJc w:val="left"/>
      <w:pPr>
        <w:tabs>
          <w:tab w:val="num" w:pos="0"/>
        </w:tabs>
        <w:ind w:left="5807" w:hanging="360"/>
      </w:pPr>
      <w:rPr>
        <w:rFonts w:ascii="Courier New" w:hAnsi="Courier New" w:cs="Courier New"/>
      </w:rPr>
    </w:lvl>
    <w:lvl w:ilvl="8">
      <w:start w:val="1"/>
      <w:numFmt w:val="bullet"/>
      <w:lvlText w:val=""/>
      <w:lvlJc w:val="left"/>
      <w:pPr>
        <w:tabs>
          <w:tab w:val="num" w:pos="0"/>
        </w:tabs>
        <w:ind w:left="6527" w:hanging="360"/>
      </w:pPr>
      <w:rPr>
        <w:rFonts w:ascii="Wingdings" w:hAnsi="Wingdings"/>
      </w:r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1C816D4"/>
    <w:multiLevelType w:val="hybridMultilevel"/>
    <w:tmpl w:val="23527B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35E6875"/>
    <w:multiLevelType w:val="hybridMultilevel"/>
    <w:tmpl w:val="DEA6318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3FD41C2"/>
    <w:multiLevelType w:val="hybridMultilevel"/>
    <w:tmpl w:val="004017D2"/>
    <w:lvl w:ilvl="0" w:tplc="3DA07F9E">
      <w:start w:val="1"/>
      <w:numFmt w:val="bullet"/>
      <w:lvlText w:val="◦"/>
      <w:lvlJc w:val="left"/>
      <w:pPr>
        <w:tabs>
          <w:tab w:val="num" w:pos="720"/>
        </w:tabs>
        <w:ind w:left="720" w:hanging="360"/>
      </w:pPr>
      <w:rPr>
        <w:rFonts w:ascii="Verdana" w:hAnsi="Verdana" w:hint="default"/>
      </w:rPr>
    </w:lvl>
    <w:lvl w:ilvl="1" w:tplc="3A565542">
      <w:start w:val="1"/>
      <w:numFmt w:val="bullet"/>
      <w:lvlText w:val="◦"/>
      <w:lvlJc w:val="left"/>
      <w:pPr>
        <w:tabs>
          <w:tab w:val="num" w:pos="1440"/>
        </w:tabs>
        <w:ind w:left="1440" w:hanging="360"/>
      </w:pPr>
      <w:rPr>
        <w:rFonts w:ascii="Verdana" w:hAnsi="Verdana" w:hint="default"/>
      </w:rPr>
    </w:lvl>
    <w:lvl w:ilvl="2" w:tplc="5B401E4A" w:tentative="1">
      <w:start w:val="1"/>
      <w:numFmt w:val="bullet"/>
      <w:lvlText w:val="◦"/>
      <w:lvlJc w:val="left"/>
      <w:pPr>
        <w:tabs>
          <w:tab w:val="num" w:pos="2160"/>
        </w:tabs>
        <w:ind w:left="2160" w:hanging="360"/>
      </w:pPr>
      <w:rPr>
        <w:rFonts w:ascii="Verdana" w:hAnsi="Verdana" w:hint="default"/>
      </w:rPr>
    </w:lvl>
    <w:lvl w:ilvl="3" w:tplc="6318261A" w:tentative="1">
      <w:start w:val="1"/>
      <w:numFmt w:val="bullet"/>
      <w:lvlText w:val="◦"/>
      <w:lvlJc w:val="left"/>
      <w:pPr>
        <w:tabs>
          <w:tab w:val="num" w:pos="2880"/>
        </w:tabs>
        <w:ind w:left="2880" w:hanging="360"/>
      </w:pPr>
      <w:rPr>
        <w:rFonts w:ascii="Verdana" w:hAnsi="Verdana" w:hint="default"/>
      </w:rPr>
    </w:lvl>
    <w:lvl w:ilvl="4" w:tplc="37A05694" w:tentative="1">
      <w:start w:val="1"/>
      <w:numFmt w:val="bullet"/>
      <w:lvlText w:val="◦"/>
      <w:lvlJc w:val="left"/>
      <w:pPr>
        <w:tabs>
          <w:tab w:val="num" w:pos="3600"/>
        </w:tabs>
        <w:ind w:left="3600" w:hanging="360"/>
      </w:pPr>
      <w:rPr>
        <w:rFonts w:ascii="Verdana" w:hAnsi="Verdana" w:hint="default"/>
      </w:rPr>
    </w:lvl>
    <w:lvl w:ilvl="5" w:tplc="F1AC1AEC" w:tentative="1">
      <w:start w:val="1"/>
      <w:numFmt w:val="bullet"/>
      <w:lvlText w:val="◦"/>
      <w:lvlJc w:val="left"/>
      <w:pPr>
        <w:tabs>
          <w:tab w:val="num" w:pos="4320"/>
        </w:tabs>
        <w:ind w:left="4320" w:hanging="360"/>
      </w:pPr>
      <w:rPr>
        <w:rFonts w:ascii="Verdana" w:hAnsi="Verdana" w:hint="default"/>
      </w:rPr>
    </w:lvl>
    <w:lvl w:ilvl="6" w:tplc="567C2E2E" w:tentative="1">
      <w:start w:val="1"/>
      <w:numFmt w:val="bullet"/>
      <w:lvlText w:val="◦"/>
      <w:lvlJc w:val="left"/>
      <w:pPr>
        <w:tabs>
          <w:tab w:val="num" w:pos="5040"/>
        </w:tabs>
        <w:ind w:left="5040" w:hanging="360"/>
      </w:pPr>
      <w:rPr>
        <w:rFonts w:ascii="Verdana" w:hAnsi="Verdana" w:hint="default"/>
      </w:rPr>
    </w:lvl>
    <w:lvl w:ilvl="7" w:tplc="10803B4E" w:tentative="1">
      <w:start w:val="1"/>
      <w:numFmt w:val="bullet"/>
      <w:lvlText w:val="◦"/>
      <w:lvlJc w:val="left"/>
      <w:pPr>
        <w:tabs>
          <w:tab w:val="num" w:pos="5760"/>
        </w:tabs>
        <w:ind w:left="5760" w:hanging="360"/>
      </w:pPr>
      <w:rPr>
        <w:rFonts w:ascii="Verdana" w:hAnsi="Verdana" w:hint="default"/>
      </w:rPr>
    </w:lvl>
    <w:lvl w:ilvl="8" w:tplc="73FC0570" w:tentative="1">
      <w:start w:val="1"/>
      <w:numFmt w:val="bullet"/>
      <w:lvlText w:val="◦"/>
      <w:lvlJc w:val="left"/>
      <w:pPr>
        <w:tabs>
          <w:tab w:val="num" w:pos="6480"/>
        </w:tabs>
        <w:ind w:left="6480" w:hanging="360"/>
      </w:pPr>
      <w:rPr>
        <w:rFonts w:ascii="Verdana" w:hAnsi="Verdana" w:hint="default"/>
      </w:rPr>
    </w:lvl>
  </w:abstractNum>
  <w:abstractNum w:abstractNumId="7">
    <w:nsid w:val="05096639"/>
    <w:multiLevelType w:val="hybridMultilevel"/>
    <w:tmpl w:val="B838A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06CE2CF9"/>
    <w:multiLevelType w:val="multilevel"/>
    <w:tmpl w:val="952C48B0"/>
    <w:lvl w:ilvl="0">
      <w:start w:val="1"/>
      <w:numFmt w:val="decimal"/>
      <w:pStyle w:val="Ttulo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B8B77D0"/>
    <w:multiLevelType w:val="hybridMultilevel"/>
    <w:tmpl w:val="70F013AC"/>
    <w:lvl w:ilvl="0" w:tplc="2F589FD4">
      <w:start w:val="1"/>
      <w:numFmt w:val="bullet"/>
      <w:lvlText w:val=""/>
      <w:lvlJc w:val="left"/>
      <w:pPr>
        <w:tabs>
          <w:tab w:val="num" w:pos="720"/>
        </w:tabs>
        <w:ind w:left="720" w:hanging="360"/>
      </w:pPr>
      <w:rPr>
        <w:rFonts w:ascii="Wingdings 3" w:hAnsi="Wingdings 3" w:hint="default"/>
      </w:rPr>
    </w:lvl>
    <w:lvl w:ilvl="1" w:tplc="EF289550" w:tentative="1">
      <w:start w:val="1"/>
      <w:numFmt w:val="bullet"/>
      <w:lvlText w:val=""/>
      <w:lvlJc w:val="left"/>
      <w:pPr>
        <w:tabs>
          <w:tab w:val="num" w:pos="1440"/>
        </w:tabs>
        <w:ind w:left="1440" w:hanging="360"/>
      </w:pPr>
      <w:rPr>
        <w:rFonts w:ascii="Wingdings 3" w:hAnsi="Wingdings 3" w:hint="default"/>
      </w:rPr>
    </w:lvl>
    <w:lvl w:ilvl="2" w:tplc="9F32B0D0" w:tentative="1">
      <w:start w:val="1"/>
      <w:numFmt w:val="bullet"/>
      <w:lvlText w:val=""/>
      <w:lvlJc w:val="left"/>
      <w:pPr>
        <w:tabs>
          <w:tab w:val="num" w:pos="2160"/>
        </w:tabs>
        <w:ind w:left="2160" w:hanging="360"/>
      </w:pPr>
      <w:rPr>
        <w:rFonts w:ascii="Wingdings 3" w:hAnsi="Wingdings 3" w:hint="default"/>
      </w:rPr>
    </w:lvl>
    <w:lvl w:ilvl="3" w:tplc="A6C2DB02" w:tentative="1">
      <w:start w:val="1"/>
      <w:numFmt w:val="bullet"/>
      <w:lvlText w:val=""/>
      <w:lvlJc w:val="left"/>
      <w:pPr>
        <w:tabs>
          <w:tab w:val="num" w:pos="2880"/>
        </w:tabs>
        <w:ind w:left="2880" w:hanging="360"/>
      </w:pPr>
      <w:rPr>
        <w:rFonts w:ascii="Wingdings 3" w:hAnsi="Wingdings 3" w:hint="default"/>
      </w:rPr>
    </w:lvl>
    <w:lvl w:ilvl="4" w:tplc="87646B7A" w:tentative="1">
      <w:start w:val="1"/>
      <w:numFmt w:val="bullet"/>
      <w:lvlText w:val=""/>
      <w:lvlJc w:val="left"/>
      <w:pPr>
        <w:tabs>
          <w:tab w:val="num" w:pos="3600"/>
        </w:tabs>
        <w:ind w:left="3600" w:hanging="360"/>
      </w:pPr>
      <w:rPr>
        <w:rFonts w:ascii="Wingdings 3" w:hAnsi="Wingdings 3" w:hint="default"/>
      </w:rPr>
    </w:lvl>
    <w:lvl w:ilvl="5" w:tplc="87984D30" w:tentative="1">
      <w:start w:val="1"/>
      <w:numFmt w:val="bullet"/>
      <w:lvlText w:val=""/>
      <w:lvlJc w:val="left"/>
      <w:pPr>
        <w:tabs>
          <w:tab w:val="num" w:pos="4320"/>
        </w:tabs>
        <w:ind w:left="4320" w:hanging="360"/>
      </w:pPr>
      <w:rPr>
        <w:rFonts w:ascii="Wingdings 3" w:hAnsi="Wingdings 3" w:hint="default"/>
      </w:rPr>
    </w:lvl>
    <w:lvl w:ilvl="6" w:tplc="AE78C498" w:tentative="1">
      <w:start w:val="1"/>
      <w:numFmt w:val="bullet"/>
      <w:lvlText w:val=""/>
      <w:lvlJc w:val="left"/>
      <w:pPr>
        <w:tabs>
          <w:tab w:val="num" w:pos="5040"/>
        </w:tabs>
        <w:ind w:left="5040" w:hanging="360"/>
      </w:pPr>
      <w:rPr>
        <w:rFonts w:ascii="Wingdings 3" w:hAnsi="Wingdings 3" w:hint="default"/>
      </w:rPr>
    </w:lvl>
    <w:lvl w:ilvl="7" w:tplc="987A14EE" w:tentative="1">
      <w:start w:val="1"/>
      <w:numFmt w:val="bullet"/>
      <w:lvlText w:val=""/>
      <w:lvlJc w:val="left"/>
      <w:pPr>
        <w:tabs>
          <w:tab w:val="num" w:pos="5760"/>
        </w:tabs>
        <w:ind w:left="5760" w:hanging="360"/>
      </w:pPr>
      <w:rPr>
        <w:rFonts w:ascii="Wingdings 3" w:hAnsi="Wingdings 3" w:hint="default"/>
      </w:rPr>
    </w:lvl>
    <w:lvl w:ilvl="8" w:tplc="63705C0E" w:tentative="1">
      <w:start w:val="1"/>
      <w:numFmt w:val="bullet"/>
      <w:lvlText w:val=""/>
      <w:lvlJc w:val="left"/>
      <w:pPr>
        <w:tabs>
          <w:tab w:val="num" w:pos="6480"/>
        </w:tabs>
        <w:ind w:left="6480" w:hanging="360"/>
      </w:pPr>
      <w:rPr>
        <w:rFonts w:ascii="Wingdings 3" w:hAnsi="Wingdings 3" w:hint="default"/>
      </w:rPr>
    </w:lvl>
  </w:abstractNum>
  <w:abstractNum w:abstractNumId="10">
    <w:nsid w:val="0CC223FA"/>
    <w:multiLevelType w:val="hybridMultilevel"/>
    <w:tmpl w:val="C8CA8FA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1">
    <w:nsid w:val="0D867625"/>
    <w:multiLevelType w:val="hybridMultilevel"/>
    <w:tmpl w:val="284084B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5330B54"/>
    <w:multiLevelType w:val="hybridMultilevel"/>
    <w:tmpl w:val="3D22A464"/>
    <w:lvl w:ilvl="0" w:tplc="40B01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1827544E"/>
    <w:multiLevelType w:val="hybridMultilevel"/>
    <w:tmpl w:val="DE586E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AAD100B"/>
    <w:multiLevelType w:val="hybridMultilevel"/>
    <w:tmpl w:val="0C464B36"/>
    <w:lvl w:ilvl="0" w:tplc="711259A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1C2F79FA"/>
    <w:multiLevelType w:val="hybridMultilevel"/>
    <w:tmpl w:val="BFD61C7A"/>
    <w:lvl w:ilvl="0" w:tplc="0EAEA184">
      <w:start w:val="1"/>
      <w:numFmt w:val="lowerLetter"/>
      <w:lvlText w:val="%1)"/>
      <w:lvlJc w:val="left"/>
      <w:pPr>
        <w:ind w:left="1069" w:hanging="360"/>
      </w:pPr>
      <w:rPr>
        <w:rFonts w:hint="default"/>
        <w:i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1C337A1C"/>
    <w:multiLevelType w:val="hybridMultilevel"/>
    <w:tmpl w:val="CBBA2206"/>
    <w:lvl w:ilvl="0" w:tplc="8C12F8F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21F37CA"/>
    <w:multiLevelType w:val="hybridMultilevel"/>
    <w:tmpl w:val="DA64E712"/>
    <w:lvl w:ilvl="0" w:tplc="04160017">
      <w:start w:val="1"/>
      <w:numFmt w:val="lowerLetter"/>
      <w:lvlText w:val="%1)"/>
      <w:lvlJc w:val="left"/>
      <w:pPr>
        <w:ind w:left="1496" w:hanging="360"/>
      </w:pPr>
    </w:lvl>
    <w:lvl w:ilvl="1" w:tplc="04160019" w:tentative="1">
      <w:start w:val="1"/>
      <w:numFmt w:val="lowerLetter"/>
      <w:lvlText w:val="%2."/>
      <w:lvlJc w:val="left"/>
      <w:pPr>
        <w:ind w:left="2216" w:hanging="360"/>
      </w:pPr>
    </w:lvl>
    <w:lvl w:ilvl="2" w:tplc="0416001B" w:tentative="1">
      <w:start w:val="1"/>
      <w:numFmt w:val="lowerRoman"/>
      <w:lvlText w:val="%3."/>
      <w:lvlJc w:val="right"/>
      <w:pPr>
        <w:ind w:left="2936" w:hanging="180"/>
      </w:pPr>
    </w:lvl>
    <w:lvl w:ilvl="3" w:tplc="0416000F" w:tentative="1">
      <w:start w:val="1"/>
      <w:numFmt w:val="decimal"/>
      <w:lvlText w:val="%4."/>
      <w:lvlJc w:val="left"/>
      <w:pPr>
        <w:ind w:left="3656" w:hanging="360"/>
      </w:pPr>
    </w:lvl>
    <w:lvl w:ilvl="4" w:tplc="04160019" w:tentative="1">
      <w:start w:val="1"/>
      <w:numFmt w:val="lowerLetter"/>
      <w:lvlText w:val="%5."/>
      <w:lvlJc w:val="left"/>
      <w:pPr>
        <w:ind w:left="4376" w:hanging="360"/>
      </w:pPr>
    </w:lvl>
    <w:lvl w:ilvl="5" w:tplc="0416001B" w:tentative="1">
      <w:start w:val="1"/>
      <w:numFmt w:val="lowerRoman"/>
      <w:lvlText w:val="%6."/>
      <w:lvlJc w:val="right"/>
      <w:pPr>
        <w:ind w:left="5096" w:hanging="180"/>
      </w:pPr>
    </w:lvl>
    <w:lvl w:ilvl="6" w:tplc="0416000F" w:tentative="1">
      <w:start w:val="1"/>
      <w:numFmt w:val="decimal"/>
      <w:lvlText w:val="%7."/>
      <w:lvlJc w:val="left"/>
      <w:pPr>
        <w:ind w:left="5816" w:hanging="360"/>
      </w:pPr>
    </w:lvl>
    <w:lvl w:ilvl="7" w:tplc="04160019" w:tentative="1">
      <w:start w:val="1"/>
      <w:numFmt w:val="lowerLetter"/>
      <w:lvlText w:val="%8."/>
      <w:lvlJc w:val="left"/>
      <w:pPr>
        <w:ind w:left="6536" w:hanging="360"/>
      </w:pPr>
    </w:lvl>
    <w:lvl w:ilvl="8" w:tplc="0416001B" w:tentative="1">
      <w:start w:val="1"/>
      <w:numFmt w:val="lowerRoman"/>
      <w:lvlText w:val="%9."/>
      <w:lvlJc w:val="right"/>
      <w:pPr>
        <w:ind w:left="7256" w:hanging="180"/>
      </w:pPr>
    </w:lvl>
  </w:abstractNum>
  <w:abstractNum w:abstractNumId="18">
    <w:nsid w:val="24BD1F25"/>
    <w:multiLevelType w:val="hybridMultilevel"/>
    <w:tmpl w:val="B0903458"/>
    <w:lvl w:ilvl="0" w:tplc="FB20AA6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26F8218B"/>
    <w:multiLevelType w:val="hybridMultilevel"/>
    <w:tmpl w:val="57FA656E"/>
    <w:lvl w:ilvl="0" w:tplc="988E037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2FDC5160"/>
    <w:multiLevelType w:val="hybridMultilevel"/>
    <w:tmpl w:val="6A5225DA"/>
    <w:lvl w:ilvl="0" w:tplc="F3CC7F5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nsid w:val="33697A55"/>
    <w:multiLevelType w:val="hybridMultilevel"/>
    <w:tmpl w:val="D514D878"/>
    <w:lvl w:ilvl="0" w:tplc="00F05DD0">
      <w:start w:val="1"/>
      <w:numFmt w:val="bullet"/>
      <w:lvlText w:val=""/>
      <w:lvlJc w:val="left"/>
      <w:pPr>
        <w:tabs>
          <w:tab w:val="num" w:pos="720"/>
        </w:tabs>
        <w:ind w:left="720" w:hanging="360"/>
      </w:pPr>
      <w:rPr>
        <w:rFonts w:ascii="Symbol" w:hAnsi="Symbol" w:hint="default"/>
        <w:color w:val="auto"/>
      </w:rPr>
    </w:lvl>
    <w:lvl w:ilvl="1" w:tplc="04160001">
      <w:start w:val="1"/>
      <w:numFmt w:val="bullet"/>
      <w:lvlText w:val=""/>
      <w:lvlJc w:val="left"/>
      <w:pPr>
        <w:tabs>
          <w:tab w:val="num" w:pos="1440"/>
        </w:tabs>
        <w:ind w:left="1440" w:hanging="360"/>
      </w:pPr>
      <w:rPr>
        <w:rFonts w:ascii="Symbol" w:hAnsi="Symbol"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2">
    <w:nsid w:val="36063CCA"/>
    <w:multiLevelType w:val="hybridMultilevel"/>
    <w:tmpl w:val="A84E51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37673379"/>
    <w:multiLevelType w:val="hybridMultilevel"/>
    <w:tmpl w:val="F190B2D4"/>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8A01E24"/>
    <w:multiLevelType w:val="hybridMultilevel"/>
    <w:tmpl w:val="96D05990"/>
    <w:lvl w:ilvl="0" w:tplc="5FE8D90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nsid w:val="3B3C3F00"/>
    <w:multiLevelType w:val="hybridMultilevel"/>
    <w:tmpl w:val="4D0408FA"/>
    <w:lvl w:ilvl="0" w:tplc="BD96BAB0">
      <w:start w:val="1"/>
      <w:numFmt w:val="bullet"/>
      <w:lvlText w:val="◦"/>
      <w:lvlJc w:val="left"/>
      <w:pPr>
        <w:tabs>
          <w:tab w:val="num" w:pos="720"/>
        </w:tabs>
        <w:ind w:left="720" w:hanging="360"/>
      </w:pPr>
      <w:rPr>
        <w:rFonts w:ascii="Verdana" w:hAnsi="Verdana" w:hint="default"/>
      </w:rPr>
    </w:lvl>
    <w:lvl w:ilvl="1" w:tplc="6B02C670">
      <w:start w:val="1"/>
      <w:numFmt w:val="bullet"/>
      <w:lvlText w:val="◦"/>
      <w:lvlJc w:val="left"/>
      <w:pPr>
        <w:tabs>
          <w:tab w:val="num" w:pos="1440"/>
        </w:tabs>
        <w:ind w:left="1440" w:hanging="360"/>
      </w:pPr>
      <w:rPr>
        <w:rFonts w:ascii="Verdana" w:hAnsi="Verdana" w:hint="default"/>
      </w:rPr>
    </w:lvl>
    <w:lvl w:ilvl="2" w:tplc="4288D9B8">
      <w:start w:val="1238"/>
      <w:numFmt w:val="bullet"/>
      <w:lvlText w:val=""/>
      <w:lvlJc w:val="left"/>
      <w:pPr>
        <w:tabs>
          <w:tab w:val="num" w:pos="2160"/>
        </w:tabs>
        <w:ind w:left="2160" w:hanging="360"/>
      </w:pPr>
      <w:rPr>
        <w:rFonts w:ascii="Wingdings 2" w:hAnsi="Wingdings 2" w:hint="default"/>
      </w:rPr>
    </w:lvl>
    <w:lvl w:ilvl="3" w:tplc="E60A8FC8" w:tentative="1">
      <w:start w:val="1"/>
      <w:numFmt w:val="bullet"/>
      <w:lvlText w:val="◦"/>
      <w:lvlJc w:val="left"/>
      <w:pPr>
        <w:tabs>
          <w:tab w:val="num" w:pos="2880"/>
        </w:tabs>
        <w:ind w:left="2880" w:hanging="360"/>
      </w:pPr>
      <w:rPr>
        <w:rFonts w:ascii="Verdana" w:hAnsi="Verdana" w:hint="default"/>
      </w:rPr>
    </w:lvl>
    <w:lvl w:ilvl="4" w:tplc="68260B4A" w:tentative="1">
      <w:start w:val="1"/>
      <w:numFmt w:val="bullet"/>
      <w:lvlText w:val="◦"/>
      <w:lvlJc w:val="left"/>
      <w:pPr>
        <w:tabs>
          <w:tab w:val="num" w:pos="3600"/>
        </w:tabs>
        <w:ind w:left="3600" w:hanging="360"/>
      </w:pPr>
      <w:rPr>
        <w:rFonts w:ascii="Verdana" w:hAnsi="Verdana" w:hint="default"/>
      </w:rPr>
    </w:lvl>
    <w:lvl w:ilvl="5" w:tplc="8C5E8DB0" w:tentative="1">
      <w:start w:val="1"/>
      <w:numFmt w:val="bullet"/>
      <w:lvlText w:val="◦"/>
      <w:lvlJc w:val="left"/>
      <w:pPr>
        <w:tabs>
          <w:tab w:val="num" w:pos="4320"/>
        </w:tabs>
        <w:ind w:left="4320" w:hanging="360"/>
      </w:pPr>
      <w:rPr>
        <w:rFonts w:ascii="Verdana" w:hAnsi="Verdana" w:hint="default"/>
      </w:rPr>
    </w:lvl>
    <w:lvl w:ilvl="6" w:tplc="012E7AA0" w:tentative="1">
      <w:start w:val="1"/>
      <w:numFmt w:val="bullet"/>
      <w:lvlText w:val="◦"/>
      <w:lvlJc w:val="left"/>
      <w:pPr>
        <w:tabs>
          <w:tab w:val="num" w:pos="5040"/>
        </w:tabs>
        <w:ind w:left="5040" w:hanging="360"/>
      </w:pPr>
      <w:rPr>
        <w:rFonts w:ascii="Verdana" w:hAnsi="Verdana" w:hint="default"/>
      </w:rPr>
    </w:lvl>
    <w:lvl w:ilvl="7" w:tplc="D780C956" w:tentative="1">
      <w:start w:val="1"/>
      <w:numFmt w:val="bullet"/>
      <w:lvlText w:val="◦"/>
      <w:lvlJc w:val="left"/>
      <w:pPr>
        <w:tabs>
          <w:tab w:val="num" w:pos="5760"/>
        </w:tabs>
        <w:ind w:left="5760" w:hanging="360"/>
      </w:pPr>
      <w:rPr>
        <w:rFonts w:ascii="Verdana" w:hAnsi="Verdana" w:hint="default"/>
      </w:rPr>
    </w:lvl>
    <w:lvl w:ilvl="8" w:tplc="922E8994" w:tentative="1">
      <w:start w:val="1"/>
      <w:numFmt w:val="bullet"/>
      <w:lvlText w:val="◦"/>
      <w:lvlJc w:val="left"/>
      <w:pPr>
        <w:tabs>
          <w:tab w:val="num" w:pos="6480"/>
        </w:tabs>
        <w:ind w:left="6480" w:hanging="360"/>
      </w:pPr>
      <w:rPr>
        <w:rFonts w:ascii="Verdana" w:hAnsi="Verdana" w:hint="default"/>
      </w:rPr>
    </w:lvl>
  </w:abstractNum>
  <w:abstractNum w:abstractNumId="26">
    <w:nsid w:val="44A523FB"/>
    <w:multiLevelType w:val="hybridMultilevel"/>
    <w:tmpl w:val="527E281C"/>
    <w:lvl w:ilvl="0" w:tplc="2CD40EB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nsid w:val="49102671"/>
    <w:multiLevelType w:val="hybridMultilevel"/>
    <w:tmpl w:val="DEA6318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C406893"/>
    <w:multiLevelType w:val="hybridMultilevel"/>
    <w:tmpl w:val="7938B90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D0D3371"/>
    <w:multiLevelType w:val="hybridMultilevel"/>
    <w:tmpl w:val="776A92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FC04EA8"/>
    <w:multiLevelType w:val="multilevel"/>
    <w:tmpl w:val="0000000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1">
    <w:nsid w:val="51207B66"/>
    <w:multiLevelType w:val="hybridMultilevel"/>
    <w:tmpl w:val="6A9E973C"/>
    <w:lvl w:ilvl="0" w:tplc="D6062CD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nsid w:val="540B705A"/>
    <w:multiLevelType w:val="hybridMultilevel"/>
    <w:tmpl w:val="F850D116"/>
    <w:lvl w:ilvl="0" w:tplc="B5C4CA42">
      <w:start w:val="1"/>
      <w:numFmt w:val="bullet"/>
      <w:lvlText w:val=""/>
      <w:lvlJc w:val="left"/>
      <w:pPr>
        <w:tabs>
          <w:tab w:val="num" w:pos="720"/>
        </w:tabs>
        <w:ind w:left="720" w:hanging="360"/>
      </w:pPr>
      <w:rPr>
        <w:rFonts w:ascii="Wingdings 3" w:hAnsi="Wingdings 3" w:hint="default"/>
      </w:rPr>
    </w:lvl>
    <w:lvl w:ilvl="1" w:tplc="FAB6A7B8" w:tentative="1">
      <w:start w:val="1"/>
      <w:numFmt w:val="bullet"/>
      <w:lvlText w:val=""/>
      <w:lvlJc w:val="left"/>
      <w:pPr>
        <w:tabs>
          <w:tab w:val="num" w:pos="1440"/>
        </w:tabs>
        <w:ind w:left="1440" w:hanging="360"/>
      </w:pPr>
      <w:rPr>
        <w:rFonts w:ascii="Wingdings 3" w:hAnsi="Wingdings 3" w:hint="default"/>
      </w:rPr>
    </w:lvl>
    <w:lvl w:ilvl="2" w:tplc="A8FC3E6E" w:tentative="1">
      <w:start w:val="1"/>
      <w:numFmt w:val="bullet"/>
      <w:lvlText w:val=""/>
      <w:lvlJc w:val="left"/>
      <w:pPr>
        <w:tabs>
          <w:tab w:val="num" w:pos="2160"/>
        </w:tabs>
        <w:ind w:left="2160" w:hanging="360"/>
      </w:pPr>
      <w:rPr>
        <w:rFonts w:ascii="Wingdings 3" w:hAnsi="Wingdings 3" w:hint="default"/>
      </w:rPr>
    </w:lvl>
    <w:lvl w:ilvl="3" w:tplc="81F6304A" w:tentative="1">
      <w:start w:val="1"/>
      <w:numFmt w:val="bullet"/>
      <w:lvlText w:val=""/>
      <w:lvlJc w:val="left"/>
      <w:pPr>
        <w:tabs>
          <w:tab w:val="num" w:pos="2880"/>
        </w:tabs>
        <w:ind w:left="2880" w:hanging="360"/>
      </w:pPr>
      <w:rPr>
        <w:rFonts w:ascii="Wingdings 3" w:hAnsi="Wingdings 3" w:hint="default"/>
      </w:rPr>
    </w:lvl>
    <w:lvl w:ilvl="4" w:tplc="CF325462" w:tentative="1">
      <w:start w:val="1"/>
      <w:numFmt w:val="bullet"/>
      <w:lvlText w:val=""/>
      <w:lvlJc w:val="left"/>
      <w:pPr>
        <w:tabs>
          <w:tab w:val="num" w:pos="3600"/>
        </w:tabs>
        <w:ind w:left="3600" w:hanging="360"/>
      </w:pPr>
      <w:rPr>
        <w:rFonts w:ascii="Wingdings 3" w:hAnsi="Wingdings 3" w:hint="default"/>
      </w:rPr>
    </w:lvl>
    <w:lvl w:ilvl="5" w:tplc="ABEAA150" w:tentative="1">
      <w:start w:val="1"/>
      <w:numFmt w:val="bullet"/>
      <w:lvlText w:val=""/>
      <w:lvlJc w:val="left"/>
      <w:pPr>
        <w:tabs>
          <w:tab w:val="num" w:pos="4320"/>
        </w:tabs>
        <w:ind w:left="4320" w:hanging="360"/>
      </w:pPr>
      <w:rPr>
        <w:rFonts w:ascii="Wingdings 3" w:hAnsi="Wingdings 3" w:hint="default"/>
      </w:rPr>
    </w:lvl>
    <w:lvl w:ilvl="6" w:tplc="0DD030CE" w:tentative="1">
      <w:start w:val="1"/>
      <w:numFmt w:val="bullet"/>
      <w:lvlText w:val=""/>
      <w:lvlJc w:val="left"/>
      <w:pPr>
        <w:tabs>
          <w:tab w:val="num" w:pos="5040"/>
        </w:tabs>
        <w:ind w:left="5040" w:hanging="360"/>
      </w:pPr>
      <w:rPr>
        <w:rFonts w:ascii="Wingdings 3" w:hAnsi="Wingdings 3" w:hint="default"/>
      </w:rPr>
    </w:lvl>
    <w:lvl w:ilvl="7" w:tplc="DA00CFF0" w:tentative="1">
      <w:start w:val="1"/>
      <w:numFmt w:val="bullet"/>
      <w:lvlText w:val=""/>
      <w:lvlJc w:val="left"/>
      <w:pPr>
        <w:tabs>
          <w:tab w:val="num" w:pos="5760"/>
        </w:tabs>
        <w:ind w:left="5760" w:hanging="360"/>
      </w:pPr>
      <w:rPr>
        <w:rFonts w:ascii="Wingdings 3" w:hAnsi="Wingdings 3" w:hint="default"/>
      </w:rPr>
    </w:lvl>
    <w:lvl w:ilvl="8" w:tplc="A49097D0" w:tentative="1">
      <w:start w:val="1"/>
      <w:numFmt w:val="bullet"/>
      <w:lvlText w:val=""/>
      <w:lvlJc w:val="left"/>
      <w:pPr>
        <w:tabs>
          <w:tab w:val="num" w:pos="6480"/>
        </w:tabs>
        <w:ind w:left="6480" w:hanging="360"/>
      </w:pPr>
      <w:rPr>
        <w:rFonts w:ascii="Wingdings 3" w:hAnsi="Wingdings 3" w:hint="default"/>
      </w:rPr>
    </w:lvl>
  </w:abstractNum>
  <w:abstractNum w:abstractNumId="33">
    <w:nsid w:val="54852714"/>
    <w:multiLevelType w:val="hybridMultilevel"/>
    <w:tmpl w:val="E07A5F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58992748"/>
    <w:multiLevelType w:val="hybridMultilevel"/>
    <w:tmpl w:val="CBBA2206"/>
    <w:lvl w:ilvl="0" w:tplc="8C12F8FE">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5">
    <w:nsid w:val="624C5263"/>
    <w:multiLevelType w:val="hybridMultilevel"/>
    <w:tmpl w:val="D5E0973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6">
    <w:nsid w:val="65373C04"/>
    <w:multiLevelType w:val="hybridMultilevel"/>
    <w:tmpl w:val="44F860C0"/>
    <w:lvl w:ilvl="0" w:tplc="1BB67CF0">
      <w:start w:val="1"/>
      <w:numFmt w:val="bullet"/>
      <w:lvlText w:val="◦"/>
      <w:lvlJc w:val="left"/>
      <w:pPr>
        <w:tabs>
          <w:tab w:val="num" w:pos="720"/>
        </w:tabs>
        <w:ind w:left="720" w:hanging="360"/>
      </w:pPr>
      <w:rPr>
        <w:rFonts w:ascii="Verdana" w:hAnsi="Verdana" w:hint="default"/>
      </w:rPr>
    </w:lvl>
    <w:lvl w:ilvl="1" w:tplc="9F982624">
      <w:start w:val="1"/>
      <w:numFmt w:val="bullet"/>
      <w:lvlText w:val="◦"/>
      <w:lvlJc w:val="left"/>
      <w:pPr>
        <w:tabs>
          <w:tab w:val="num" w:pos="1440"/>
        </w:tabs>
        <w:ind w:left="1440" w:hanging="360"/>
      </w:pPr>
      <w:rPr>
        <w:rFonts w:ascii="Verdana" w:hAnsi="Verdana" w:hint="default"/>
      </w:rPr>
    </w:lvl>
    <w:lvl w:ilvl="2" w:tplc="7F520050">
      <w:start w:val="500"/>
      <w:numFmt w:val="bullet"/>
      <w:lvlText w:val=""/>
      <w:lvlJc w:val="left"/>
      <w:pPr>
        <w:tabs>
          <w:tab w:val="num" w:pos="2160"/>
        </w:tabs>
        <w:ind w:left="2160" w:hanging="360"/>
      </w:pPr>
      <w:rPr>
        <w:rFonts w:ascii="Wingdings 2" w:hAnsi="Wingdings 2" w:hint="default"/>
      </w:rPr>
    </w:lvl>
    <w:lvl w:ilvl="3" w:tplc="6638E2EC" w:tentative="1">
      <w:start w:val="1"/>
      <w:numFmt w:val="bullet"/>
      <w:lvlText w:val="◦"/>
      <w:lvlJc w:val="left"/>
      <w:pPr>
        <w:tabs>
          <w:tab w:val="num" w:pos="2880"/>
        </w:tabs>
        <w:ind w:left="2880" w:hanging="360"/>
      </w:pPr>
      <w:rPr>
        <w:rFonts w:ascii="Verdana" w:hAnsi="Verdana" w:hint="default"/>
      </w:rPr>
    </w:lvl>
    <w:lvl w:ilvl="4" w:tplc="11068B78" w:tentative="1">
      <w:start w:val="1"/>
      <w:numFmt w:val="bullet"/>
      <w:lvlText w:val="◦"/>
      <w:lvlJc w:val="left"/>
      <w:pPr>
        <w:tabs>
          <w:tab w:val="num" w:pos="3600"/>
        </w:tabs>
        <w:ind w:left="3600" w:hanging="360"/>
      </w:pPr>
      <w:rPr>
        <w:rFonts w:ascii="Verdana" w:hAnsi="Verdana" w:hint="default"/>
      </w:rPr>
    </w:lvl>
    <w:lvl w:ilvl="5" w:tplc="FE6623B6" w:tentative="1">
      <w:start w:val="1"/>
      <w:numFmt w:val="bullet"/>
      <w:lvlText w:val="◦"/>
      <w:lvlJc w:val="left"/>
      <w:pPr>
        <w:tabs>
          <w:tab w:val="num" w:pos="4320"/>
        </w:tabs>
        <w:ind w:left="4320" w:hanging="360"/>
      </w:pPr>
      <w:rPr>
        <w:rFonts w:ascii="Verdana" w:hAnsi="Verdana" w:hint="default"/>
      </w:rPr>
    </w:lvl>
    <w:lvl w:ilvl="6" w:tplc="4EF0D166" w:tentative="1">
      <w:start w:val="1"/>
      <w:numFmt w:val="bullet"/>
      <w:lvlText w:val="◦"/>
      <w:lvlJc w:val="left"/>
      <w:pPr>
        <w:tabs>
          <w:tab w:val="num" w:pos="5040"/>
        </w:tabs>
        <w:ind w:left="5040" w:hanging="360"/>
      </w:pPr>
      <w:rPr>
        <w:rFonts w:ascii="Verdana" w:hAnsi="Verdana" w:hint="default"/>
      </w:rPr>
    </w:lvl>
    <w:lvl w:ilvl="7" w:tplc="CDE8FC84" w:tentative="1">
      <w:start w:val="1"/>
      <w:numFmt w:val="bullet"/>
      <w:lvlText w:val="◦"/>
      <w:lvlJc w:val="left"/>
      <w:pPr>
        <w:tabs>
          <w:tab w:val="num" w:pos="5760"/>
        </w:tabs>
        <w:ind w:left="5760" w:hanging="360"/>
      </w:pPr>
      <w:rPr>
        <w:rFonts w:ascii="Verdana" w:hAnsi="Verdana" w:hint="default"/>
      </w:rPr>
    </w:lvl>
    <w:lvl w:ilvl="8" w:tplc="19DC7198" w:tentative="1">
      <w:start w:val="1"/>
      <w:numFmt w:val="bullet"/>
      <w:lvlText w:val="◦"/>
      <w:lvlJc w:val="left"/>
      <w:pPr>
        <w:tabs>
          <w:tab w:val="num" w:pos="6480"/>
        </w:tabs>
        <w:ind w:left="6480" w:hanging="360"/>
      </w:pPr>
      <w:rPr>
        <w:rFonts w:ascii="Verdana" w:hAnsi="Verdana" w:hint="default"/>
      </w:rPr>
    </w:lvl>
  </w:abstractNum>
  <w:abstractNum w:abstractNumId="37">
    <w:nsid w:val="66076D6B"/>
    <w:multiLevelType w:val="hybridMultilevel"/>
    <w:tmpl w:val="C51697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8">
    <w:nsid w:val="6FCB142F"/>
    <w:multiLevelType w:val="hybridMultilevel"/>
    <w:tmpl w:val="BC28C676"/>
    <w:lvl w:ilvl="0" w:tplc="F8E89F0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nsid w:val="791F6871"/>
    <w:multiLevelType w:val="hybridMultilevel"/>
    <w:tmpl w:val="629088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ADB06F6"/>
    <w:multiLevelType w:val="hybridMultilevel"/>
    <w:tmpl w:val="F970D40A"/>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1">
    <w:nsid w:val="7B5D6474"/>
    <w:multiLevelType w:val="hybridMultilevel"/>
    <w:tmpl w:val="129E88AA"/>
    <w:lvl w:ilvl="0" w:tplc="7FA8B57A">
      <w:start w:val="1"/>
      <w:numFmt w:val="bullet"/>
      <w:lvlText w:val=""/>
      <w:lvlJc w:val="left"/>
      <w:pPr>
        <w:tabs>
          <w:tab w:val="num" w:pos="720"/>
        </w:tabs>
        <w:ind w:left="720" w:hanging="360"/>
      </w:pPr>
      <w:rPr>
        <w:rFonts w:ascii="Wingdings 2" w:hAnsi="Wingdings 2" w:hint="default"/>
      </w:rPr>
    </w:lvl>
    <w:lvl w:ilvl="1" w:tplc="76F64E0C">
      <w:start w:val="1"/>
      <w:numFmt w:val="bullet"/>
      <w:lvlText w:val=""/>
      <w:lvlJc w:val="left"/>
      <w:pPr>
        <w:tabs>
          <w:tab w:val="num" w:pos="1440"/>
        </w:tabs>
        <w:ind w:left="1440" w:hanging="360"/>
      </w:pPr>
      <w:rPr>
        <w:rFonts w:ascii="Wingdings 2" w:hAnsi="Wingdings 2" w:hint="default"/>
      </w:rPr>
    </w:lvl>
    <w:lvl w:ilvl="2" w:tplc="9FC4ABDE">
      <w:start w:val="1"/>
      <w:numFmt w:val="bullet"/>
      <w:lvlText w:val=""/>
      <w:lvlJc w:val="left"/>
      <w:pPr>
        <w:tabs>
          <w:tab w:val="num" w:pos="2160"/>
        </w:tabs>
        <w:ind w:left="2160" w:hanging="360"/>
      </w:pPr>
      <w:rPr>
        <w:rFonts w:ascii="Wingdings 2" w:hAnsi="Wingdings 2" w:hint="default"/>
      </w:rPr>
    </w:lvl>
    <w:lvl w:ilvl="3" w:tplc="D8F030F2" w:tentative="1">
      <w:start w:val="1"/>
      <w:numFmt w:val="bullet"/>
      <w:lvlText w:val=""/>
      <w:lvlJc w:val="left"/>
      <w:pPr>
        <w:tabs>
          <w:tab w:val="num" w:pos="2880"/>
        </w:tabs>
        <w:ind w:left="2880" w:hanging="360"/>
      </w:pPr>
      <w:rPr>
        <w:rFonts w:ascii="Wingdings 2" w:hAnsi="Wingdings 2" w:hint="default"/>
      </w:rPr>
    </w:lvl>
    <w:lvl w:ilvl="4" w:tplc="19AAD9E4" w:tentative="1">
      <w:start w:val="1"/>
      <w:numFmt w:val="bullet"/>
      <w:lvlText w:val=""/>
      <w:lvlJc w:val="left"/>
      <w:pPr>
        <w:tabs>
          <w:tab w:val="num" w:pos="3600"/>
        </w:tabs>
        <w:ind w:left="3600" w:hanging="360"/>
      </w:pPr>
      <w:rPr>
        <w:rFonts w:ascii="Wingdings 2" w:hAnsi="Wingdings 2" w:hint="default"/>
      </w:rPr>
    </w:lvl>
    <w:lvl w:ilvl="5" w:tplc="BF92DAF6" w:tentative="1">
      <w:start w:val="1"/>
      <w:numFmt w:val="bullet"/>
      <w:lvlText w:val=""/>
      <w:lvlJc w:val="left"/>
      <w:pPr>
        <w:tabs>
          <w:tab w:val="num" w:pos="4320"/>
        </w:tabs>
        <w:ind w:left="4320" w:hanging="360"/>
      </w:pPr>
      <w:rPr>
        <w:rFonts w:ascii="Wingdings 2" w:hAnsi="Wingdings 2" w:hint="default"/>
      </w:rPr>
    </w:lvl>
    <w:lvl w:ilvl="6" w:tplc="99D29FDA" w:tentative="1">
      <w:start w:val="1"/>
      <w:numFmt w:val="bullet"/>
      <w:lvlText w:val=""/>
      <w:lvlJc w:val="left"/>
      <w:pPr>
        <w:tabs>
          <w:tab w:val="num" w:pos="5040"/>
        </w:tabs>
        <w:ind w:left="5040" w:hanging="360"/>
      </w:pPr>
      <w:rPr>
        <w:rFonts w:ascii="Wingdings 2" w:hAnsi="Wingdings 2" w:hint="default"/>
      </w:rPr>
    </w:lvl>
    <w:lvl w:ilvl="7" w:tplc="0AD28266" w:tentative="1">
      <w:start w:val="1"/>
      <w:numFmt w:val="bullet"/>
      <w:lvlText w:val=""/>
      <w:lvlJc w:val="left"/>
      <w:pPr>
        <w:tabs>
          <w:tab w:val="num" w:pos="5760"/>
        </w:tabs>
        <w:ind w:left="5760" w:hanging="360"/>
      </w:pPr>
      <w:rPr>
        <w:rFonts w:ascii="Wingdings 2" w:hAnsi="Wingdings 2" w:hint="default"/>
      </w:rPr>
    </w:lvl>
    <w:lvl w:ilvl="8" w:tplc="22BE272A" w:tentative="1">
      <w:start w:val="1"/>
      <w:numFmt w:val="bullet"/>
      <w:lvlText w:val=""/>
      <w:lvlJc w:val="left"/>
      <w:pPr>
        <w:tabs>
          <w:tab w:val="num" w:pos="6480"/>
        </w:tabs>
        <w:ind w:left="6480" w:hanging="360"/>
      </w:pPr>
      <w:rPr>
        <w:rFonts w:ascii="Wingdings 2" w:hAnsi="Wingdings 2" w:hint="default"/>
      </w:rPr>
    </w:lvl>
  </w:abstractNum>
  <w:abstractNum w:abstractNumId="42">
    <w:nsid w:val="7B6349D9"/>
    <w:multiLevelType w:val="hybridMultilevel"/>
    <w:tmpl w:val="BA92050A"/>
    <w:lvl w:ilvl="0" w:tplc="922C3F78">
      <w:start w:val="1"/>
      <w:numFmt w:val="bullet"/>
      <w:lvlText w:val="◦"/>
      <w:lvlJc w:val="left"/>
      <w:pPr>
        <w:tabs>
          <w:tab w:val="num" w:pos="720"/>
        </w:tabs>
        <w:ind w:left="720" w:hanging="360"/>
      </w:pPr>
      <w:rPr>
        <w:rFonts w:ascii="Verdana" w:hAnsi="Verdana" w:hint="default"/>
      </w:rPr>
    </w:lvl>
    <w:lvl w:ilvl="1" w:tplc="35B0FC96">
      <w:start w:val="1"/>
      <w:numFmt w:val="bullet"/>
      <w:lvlText w:val="◦"/>
      <w:lvlJc w:val="left"/>
      <w:pPr>
        <w:tabs>
          <w:tab w:val="num" w:pos="1440"/>
        </w:tabs>
        <w:ind w:left="1440" w:hanging="360"/>
      </w:pPr>
      <w:rPr>
        <w:rFonts w:ascii="Verdana" w:hAnsi="Verdana" w:hint="default"/>
      </w:rPr>
    </w:lvl>
    <w:lvl w:ilvl="2" w:tplc="9DA2C30C" w:tentative="1">
      <w:start w:val="1"/>
      <w:numFmt w:val="bullet"/>
      <w:lvlText w:val="◦"/>
      <w:lvlJc w:val="left"/>
      <w:pPr>
        <w:tabs>
          <w:tab w:val="num" w:pos="2160"/>
        </w:tabs>
        <w:ind w:left="2160" w:hanging="360"/>
      </w:pPr>
      <w:rPr>
        <w:rFonts w:ascii="Verdana" w:hAnsi="Verdana" w:hint="default"/>
      </w:rPr>
    </w:lvl>
    <w:lvl w:ilvl="3" w:tplc="15026FC4" w:tentative="1">
      <w:start w:val="1"/>
      <w:numFmt w:val="bullet"/>
      <w:lvlText w:val="◦"/>
      <w:lvlJc w:val="left"/>
      <w:pPr>
        <w:tabs>
          <w:tab w:val="num" w:pos="2880"/>
        </w:tabs>
        <w:ind w:left="2880" w:hanging="360"/>
      </w:pPr>
      <w:rPr>
        <w:rFonts w:ascii="Verdana" w:hAnsi="Verdana" w:hint="default"/>
      </w:rPr>
    </w:lvl>
    <w:lvl w:ilvl="4" w:tplc="34809358" w:tentative="1">
      <w:start w:val="1"/>
      <w:numFmt w:val="bullet"/>
      <w:lvlText w:val="◦"/>
      <w:lvlJc w:val="left"/>
      <w:pPr>
        <w:tabs>
          <w:tab w:val="num" w:pos="3600"/>
        </w:tabs>
        <w:ind w:left="3600" w:hanging="360"/>
      </w:pPr>
      <w:rPr>
        <w:rFonts w:ascii="Verdana" w:hAnsi="Verdana" w:hint="default"/>
      </w:rPr>
    </w:lvl>
    <w:lvl w:ilvl="5" w:tplc="00CA9680" w:tentative="1">
      <w:start w:val="1"/>
      <w:numFmt w:val="bullet"/>
      <w:lvlText w:val="◦"/>
      <w:lvlJc w:val="left"/>
      <w:pPr>
        <w:tabs>
          <w:tab w:val="num" w:pos="4320"/>
        </w:tabs>
        <w:ind w:left="4320" w:hanging="360"/>
      </w:pPr>
      <w:rPr>
        <w:rFonts w:ascii="Verdana" w:hAnsi="Verdana" w:hint="default"/>
      </w:rPr>
    </w:lvl>
    <w:lvl w:ilvl="6" w:tplc="327887C2" w:tentative="1">
      <w:start w:val="1"/>
      <w:numFmt w:val="bullet"/>
      <w:lvlText w:val="◦"/>
      <w:lvlJc w:val="left"/>
      <w:pPr>
        <w:tabs>
          <w:tab w:val="num" w:pos="5040"/>
        </w:tabs>
        <w:ind w:left="5040" w:hanging="360"/>
      </w:pPr>
      <w:rPr>
        <w:rFonts w:ascii="Verdana" w:hAnsi="Verdana" w:hint="default"/>
      </w:rPr>
    </w:lvl>
    <w:lvl w:ilvl="7" w:tplc="897CCC7C" w:tentative="1">
      <w:start w:val="1"/>
      <w:numFmt w:val="bullet"/>
      <w:lvlText w:val="◦"/>
      <w:lvlJc w:val="left"/>
      <w:pPr>
        <w:tabs>
          <w:tab w:val="num" w:pos="5760"/>
        </w:tabs>
        <w:ind w:left="5760" w:hanging="360"/>
      </w:pPr>
      <w:rPr>
        <w:rFonts w:ascii="Verdana" w:hAnsi="Verdana" w:hint="default"/>
      </w:rPr>
    </w:lvl>
    <w:lvl w:ilvl="8" w:tplc="5B34544A" w:tentative="1">
      <w:start w:val="1"/>
      <w:numFmt w:val="bullet"/>
      <w:lvlText w:val="◦"/>
      <w:lvlJc w:val="left"/>
      <w:pPr>
        <w:tabs>
          <w:tab w:val="num" w:pos="6480"/>
        </w:tabs>
        <w:ind w:left="6480" w:hanging="360"/>
      </w:pPr>
      <w:rPr>
        <w:rFonts w:ascii="Verdana" w:hAnsi="Verdana" w:hint="default"/>
      </w:rPr>
    </w:lvl>
  </w:abstractNum>
  <w:abstractNum w:abstractNumId="43">
    <w:nsid w:val="7E6244D9"/>
    <w:multiLevelType w:val="hybridMultilevel"/>
    <w:tmpl w:val="B1C09042"/>
    <w:lvl w:ilvl="0" w:tplc="F2BCB0F8">
      <w:start w:val="1"/>
      <w:numFmt w:val="decimal"/>
      <w:lvlText w:val="%1-"/>
      <w:lvlJc w:val="left"/>
      <w:pPr>
        <w:tabs>
          <w:tab w:val="num" w:pos="928"/>
        </w:tabs>
        <w:ind w:left="928" w:hanging="360"/>
      </w:pPr>
      <w:rPr>
        <w:rFonts w:cs="Times New Roman"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3"/>
  </w:num>
  <w:num w:numId="6">
    <w:abstractNumId w:val="33"/>
  </w:num>
  <w:num w:numId="7">
    <w:abstractNumId w:val="43"/>
  </w:num>
  <w:num w:numId="8">
    <w:abstractNumId w:val="21"/>
  </w:num>
  <w:num w:numId="9">
    <w:abstractNumId w:val="7"/>
  </w:num>
  <w:num w:numId="10">
    <w:abstractNumId w:val="10"/>
  </w:num>
  <w:num w:numId="11">
    <w:abstractNumId w:val="35"/>
  </w:num>
  <w:num w:numId="12">
    <w:abstractNumId w:val="30"/>
  </w:num>
  <w:num w:numId="13">
    <w:abstractNumId w:val="11"/>
  </w:num>
  <w:num w:numId="14">
    <w:abstractNumId w:val="14"/>
  </w:num>
  <w:num w:numId="15">
    <w:abstractNumId w:val="12"/>
  </w:num>
  <w:num w:numId="16">
    <w:abstractNumId w:val="24"/>
  </w:num>
  <w:num w:numId="17">
    <w:abstractNumId w:val="15"/>
  </w:num>
  <w:num w:numId="18">
    <w:abstractNumId w:val="26"/>
  </w:num>
  <w:num w:numId="19">
    <w:abstractNumId w:val="34"/>
  </w:num>
  <w:num w:numId="20">
    <w:abstractNumId w:val="16"/>
  </w:num>
  <w:num w:numId="21">
    <w:abstractNumId w:val="22"/>
  </w:num>
  <w:num w:numId="22">
    <w:abstractNumId w:val="39"/>
  </w:num>
  <w:num w:numId="23">
    <w:abstractNumId w:val="20"/>
  </w:num>
  <w:num w:numId="24">
    <w:abstractNumId w:val="18"/>
  </w:num>
  <w:num w:numId="25">
    <w:abstractNumId w:val="38"/>
  </w:num>
  <w:num w:numId="26">
    <w:abstractNumId w:val="27"/>
  </w:num>
  <w:num w:numId="27">
    <w:abstractNumId w:val="40"/>
  </w:num>
  <w:num w:numId="28">
    <w:abstractNumId w:val="19"/>
  </w:num>
  <w:num w:numId="29">
    <w:abstractNumId w:val="5"/>
  </w:num>
  <w:num w:numId="30">
    <w:abstractNumId w:val="23"/>
  </w:num>
  <w:num w:numId="31">
    <w:abstractNumId w:val="4"/>
  </w:num>
  <w:num w:numId="32">
    <w:abstractNumId w:val="28"/>
  </w:num>
  <w:num w:numId="33">
    <w:abstractNumId w:val="31"/>
  </w:num>
  <w:num w:numId="34">
    <w:abstractNumId w:val="29"/>
  </w:num>
  <w:num w:numId="35">
    <w:abstractNumId w:val="17"/>
  </w:num>
  <w:num w:numId="36">
    <w:abstractNumId w:val="37"/>
  </w:num>
  <w:num w:numId="37">
    <w:abstractNumId w:val="13"/>
  </w:num>
  <w:num w:numId="38">
    <w:abstractNumId w:val="6"/>
  </w:num>
  <w:num w:numId="39">
    <w:abstractNumId w:val="32"/>
  </w:num>
  <w:num w:numId="40">
    <w:abstractNumId w:val="9"/>
  </w:num>
  <w:num w:numId="41">
    <w:abstractNumId w:val="42"/>
  </w:num>
  <w:num w:numId="42">
    <w:abstractNumId w:val="41"/>
  </w:num>
  <w:num w:numId="43">
    <w:abstractNumId w:val="25"/>
  </w:num>
  <w:num w:numId="44">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characterSpacingControl w:val="doNotCompress"/>
  <w:compat/>
  <w:rsids>
    <w:rsidRoot w:val="000374B6"/>
    <w:rsid w:val="00005680"/>
    <w:rsid w:val="00012436"/>
    <w:rsid w:val="000124A7"/>
    <w:rsid w:val="00026914"/>
    <w:rsid w:val="00026BC3"/>
    <w:rsid w:val="00026EEA"/>
    <w:rsid w:val="000374B6"/>
    <w:rsid w:val="00041BF0"/>
    <w:rsid w:val="00047E7A"/>
    <w:rsid w:val="00054BB4"/>
    <w:rsid w:val="0005613F"/>
    <w:rsid w:val="00056782"/>
    <w:rsid w:val="000A0EBB"/>
    <w:rsid w:val="000A3749"/>
    <w:rsid w:val="000A716A"/>
    <w:rsid w:val="000C079E"/>
    <w:rsid w:val="000C18D4"/>
    <w:rsid w:val="000D0561"/>
    <w:rsid w:val="000D466C"/>
    <w:rsid w:val="000F4BF3"/>
    <w:rsid w:val="001123E2"/>
    <w:rsid w:val="001156C9"/>
    <w:rsid w:val="001244B7"/>
    <w:rsid w:val="00130A34"/>
    <w:rsid w:val="001771A7"/>
    <w:rsid w:val="00182EDB"/>
    <w:rsid w:val="0019388C"/>
    <w:rsid w:val="00196402"/>
    <w:rsid w:val="00196642"/>
    <w:rsid w:val="001B3923"/>
    <w:rsid w:val="001C4F72"/>
    <w:rsid w:val="001E701A"/>
    <w:rsid w:val="001F744B"/>
    <w:rsid w:val="00211CF6"/>
    <w:rsid w:val="002161EA"/>
    <w:rsid w:val="00235D8C"/>
    <w:rsid w:val="00243EA8"/>
    <w:rsid w:val="00255163"/>
    <w:rsid w:val="00262F0F"/>
    <w:rsid w:val="00273BD6"/>
    <w:rsid w:val="00286143"/>
    <w:rsid w:val="002A10E2"/>
    <w:rsid w:val="002B6E15"/>
    <w:rsid w:val="002D0702"/>
    <w:rsid w:val="002D4658"/>
    <w:rsid w:val="002D7793"/>
    <w:rsid w:val="002E4264"/>
    <w:rsid w:val="002E6C4D"/>
    <w:rsid w:val="002E74DF"/>
    <w:rsid w:val="002F2933"/>
    <w:rsid w:val="002F6434"/>
    <w:rsid w:val="002F653D"/>
    <w:rsid w:val="003039C2"/>
    <w:rsid w:val="0030699D"/>
    <w:rsid w:val="00307904"/>
    <w:rsid w:val="003154E6"/>
    <w:rsid w:val="0031622A"/>
    <w:rsid w:val="00325FD4"/>
    <w:rsid w:val="00333B69"/>
    <w:rsid w:val="00341D2D"/>
    <w:rsid w:val="003422F6"/>
    <w:rsid w:val="00345603"/>
    <w:rsid w:val="00354A23"/>
    <w:rsid w:val="003607C4"/>
    <w:rsid w:val="00376492"/>
    <w:rsid w:val="00395D9D"/>
    <w:rsid w:val="003971B2"/>
    <w:rsid w:val="003A6E0B"/>
    <w:rsid w:val="003B187E"/>
    <w:rsid w:val="003B38CF"/>
    <w:rsid w:val="003B775B"/>
    <w:rsid w:val="003C4BB8"/>
    <w:rsid w:val="003E6F99"/>
    <w:rsid w:val="003F48AF"/>
    <w:rsid w:val="003F57A2"/>
    <w:rsid w:val="00402A97"/>
    <w:rsid w:val="0043180E"/>
    <w:rsid w:val="004374CE"/>
    <w:rsid w:val="00440124"/>
    <w:rsid w:val="00451FEB"/>
    <w:rsid w:val="00457884"/>
    <w:rsid w:val="00461904"/>
    <w:rsid w:val="00462B0F"/>
    <w:rsid w:val="00465D7D"/>
    <w:rsid w:val="004669EF"/>
    <w:rsid w:val="00470ADD"/>
    <w:rsid w:val="0047242C"/>
    <w:rsid w:val="00485F50"/>
    <w:rsid w:val="004A1BD7"/>
    <w:rsid w:val="004A47A3"/>
    <w:rsid w:val="004A53B4"/>
    <w:rsid w:val="004A7413"/>
    <w:rsid w:val="004D41F0"/>
    <w:rsid w:val="004E27B0"/>
    <w:rsid w:val="004E40FB"/>
    <w:rsid w:val="004F3D2F"/>
    <w:rsid w:val="004F62D6"/>
    <w:rsid w:val="004F7EE4"/>
    <w:rsid w:val="00522F25"/>
    <w:rsid w:val="005448A8"/>
    <w:rsid w:val="0055008F"/>
    <w:rsid w:val="0055542D"/>
    <w:rsid w:val="00556D12"/>
    <w:rsid w:val="00563D53"/>
    <w:rsid w:val="005660B5"/>
    <w:rsid w:val="0057239C"/>
    <w:rsid w:val="00577968"/>
    <w:rsid w:val="005847ED"/>
    <w:rsid w:val="005951B0"/>
    <w:rsid w:val="005A07C0"/>
    <w:rsid w:val="005B3E9C"/>
    <w:rsid w:val="005C1BA6"/>
    <w:rsid w:val="005D495B"/>
    <w:rsid w:val="005F39F3"/>
    <w:rsid w:val="00602A2B"/>
    <w:rsid w:val="006049F6"/>
    <w:rsid w:val="006114CE"/>
    <w:rsid w:val="00612C15"/>
    <w:rsid w:val="0061310C"/>
    <w:rsid w:val="00621B22"/>
    <w:rsid w:val="00622179"/>
    <w:rsid w:val="0063452A"/>
    <w:rsid w:val="0065717D"/>
    <w:rsid w:val="00657A8D"/>
    <w:rsid w:val="0066613F"/>
    <w:rsid w:val="00677F28"/>
    <w:rsid w:val="00682F98"/>
    <w:rsid w:val="006835A2"/>
    <w:rsid w:val="00693750"/>
    <w:rsid w:val="006A16F1"/>
    <w:rsid w:val="006A6112"/>
    <w:rsid w:val="006B004E"/>
    <w:rsid w:val="006C0B32"/>
    <w:rsid w:val="006C32D8"/>
    <w:rsid w:val="006D229B"/>
    <w:rsid w:val="006D2814"/>
    <w:rsid w:val="006E0BFF"/>
    <w:rsid w:val="00700AC2"/>
    <w:rsid w:val="00704395"/>
    <w:rsid w:val="0071003C"/>
    <w:rsid w:val="0072117D"/>
    <w:rsid w:val="007220E4"/>
    <w:rsid w:val="00730F0E"/>
    <w:rsid w:val="00735F08"/>
    <w:rsid w:val="00744587"/>
    <w:rsid w:val="00747833"/>
    <w:rsid w:val="00771BFB"/>
    <w:rsid w:val="00774919"/>
    <w:rsid w:val="007766CD"/>
    <w:rsid w:val="007965C8"/>
    <w:rsid w:val="00796DD1"/>
    <w:rsid w:val="007C1937"/>
    <w:rsid w:val="007D2A57"/>
    <w:rsid w:val="007F0536"/>
    <w:rsid w:val="007F6F98"/>
    <w:rsid w:val="008026C4"/>
    <w:rsid w:val="0080505D"/>
    <w:rsid w:val="00806388"/>
    <w:rsid w:val="00811684"/>
    <w:rsid w:val="00825C21"/>
    <w:rsid w:val="00831ECF"/>
    <w:rsid w:val="008339CF"/>
    <w:rsid w:val="00850CF0"/>
    <w:rsid w:val="00872EC6"/>
    <w:rsid w:val="008A0915"/>
    <w:rsid w:val="008A165E"/>
    <w:rsid w:val="008A18E7"/>
    <w:rsid w:val="008B7F8E"/>
    <w:rsid w:val="008C5EB7"/>
    <w:rsid w:val="008C7BE5"/>
    <w:rsid w:val="008D46A1"/>
    <w:rsid w:val="008E75E5"/>
    <w:rsid w:val="008F01BC"/>
    <w:rsid w:val="008F0EEA"/>
    <w:rsid w:val="008F229C"/>
    <w:rsid w:val="008F2E3F"/>
    <w:rsid w:val="008F3791"/>
    <w:rsid w:val="008F5960"/>
    <w:rsid w:val="00905557"/>
    <w:rsid w:val="0090644E"/>
    <w:rsid w:val="00913A35"/>
    <w:rsid w:val="00923443"/>
    <w:rsid w:val="009260CC"/>
    <w:rsid w:val="009639DE"/>
    <w:rsid w:val="0098284E"/>
    <w:rsid w:val="009837C4"/>
    <w:rsid w:val="00986817"/>
    <w:rsid w:val="00994DD3"/>
    <w:rsid w:val="009A1BBC"/>
    <w:rsid w:val="009C09BC"/>
    <w:rsid w:val="009C1E35"/>
    <w:rsid w:val="009D2E15"/>
    <w:rsid w:val="009F0429"/>
    <w:rsid w:val="00A04C72"/>
    <w:rsid w:val="00A1121E"/>
    <w:rsid w:val="00A125FD"/>
    <w:rsid w:val="00A2703D"/>
    <w:rsid w:val="00A34D9F"/>
    <w:rsid w:val="00A456A5"/>
    <w:rsid w:val="00A5136B"/>
    <w:rsid w:val="00A64962"/>
    <w:rsid w:val="00A708BB"/>
    <w:rsid w:val="00A75473"/>
    <w:rsid w:val="00A760AA"/>
    <w:rsid w:val="00A80571"/>
    <w:rsid w:val="00A80CEC"/>
    <w:rsid w:val="00A8369C"/>
    <w:rsid w:val="00A87BB0"/>
    <w:rsid w:val="00AA3A2F"/>
    <w:rsid w:val="00AD3693"/>
    <w:rsid w:val="00AD4F11"/>
    <w:rsid w:val="00AF47C4"/>
    <w:rsid w:val="00B027F0"/>
    <w:rsid w:val="00B17DFF"/>
    <w:rsid w:val="00B27A2D"/>
    <w:rsid w:val="00B32A2D"/>
    <w:rsid w:val="00B444AD"/>
    <w:rsid w:val="00B44AB7"/>
    <w:rsid w:val="00B64BAF"/>
    <w:rsid w:val="00B64F5F"/>
    <w:rsid w:val="00B6533A"/>
    <w:rsid w:val="00B73FC7"/>
    <w:rsid w:val="00B74AC5"/>
    <w:rsid w:val="00B74DD0"/>
    <w:rsid w:val="00B8541E"/>
    <w:rsid w:val="00B85B06"/>
    <w:rsid w:val="00B96CEE"/>
    <w:rsid w:val="00BC39C8"/>
    <w:rsid w:val="00BC5726"/>
    <w:rsid w:val="00BF3006"/>
    <w:rsid w:val="00C04D3B"/>
    <w:rsid w:val="00C05108"/>
    <w:rsid w:val="00C1766D"/>
    <w:rsid w:val="00C27840"/>
    <w:rsid w:val="00C6384E"/>
    <w:rsid w:val="00C639A4"/>
    <w:rsid w:val="00C77810"/>
    <w:rsid w:val="00C8003E"/>
    <w:rsid w:val="00C852CE"/>
    <w:rsid w:val="00C963DE"/>
    <w:rsid w:val="00C968CA"/>
    <w:rsid w:val="00C96AE7"/>
    <w:rsid w:val="00CA01EB"/>
    <w:rsid w:val="00CA0C41"/>
    <w:rsid w:val="00CB17A6"/>
    <w:rsid w:val="00CB5B0A"/>
    <w:rsid w:val="00CC313E"/>
    <w:rsid w:val="00CC7DC9"/>
    <w:rsid w:val="00CD4546"/>
    <w:rsid w:val="00CD550F"/>
    <w:rsid w:val="00CD58F7"/>
    <w:rsid w:val="00CE70BC"/>
    <w:rsid w:val="00CF39FD"/>
    <w:rsid w:val="00D00646"/>
    <w:rsid w:val="00D116B1"/>
    <w:rsid w:val="00D1303A"/>
    <w:rsid w:val="00D25A4A"/>
    <w:rsid w:val="00D356EE"/>
    <w:rsid w:val="00D538BE"/>
    <w:rsid w:val="00D61BD9"/>
    <w:rsid w:val="00D676AA"/>
    <w:rsid w:val="00D703D9"/>
    <w:rsid w:val="00D80D1E"/>
    <w:rsid w:val="00D854B1"/>
    <w:rsid w:val="00D908FB"/>
    <w:rsid w:val="00D92A7D"/>
    <w:rsid w:val="00DB2D57"/>
    <w:rsid w:val="00DC3CAC"/>
    <w:rsid w:val="00DC4256"/>
    <w:rsid w:val="00DD2839"/>
    <w:rsid w:val="00DF185E"/>
    <w:rsid w:val="00DF356A"/>
    <w:rsid w:val="00DF6010"/>
    <w:rsid w:val="00E06C5A"/>
    <w:rsid w:val="00E17B94"/>
    <w:rsid w:val="00E2154B"/>
    <w:rsid w:val="00E2549B"/>
    <w:rsid w:val="00E404A9"/>
    <w:rsid w:val="00E466A2"/>
    <w:rsid w:val="00E502A8"/>
    <w:rsid w:val="00E64D7A"/>
    <w:rsid w:val="00E75621"/>
    <w:rsid w:val="00E76027"/>
    <w:rsid w:val="00E770EB"/>
    <w:rsid w:val="00E80A72"/>
    <w:rsid w:val="00E902D2"/>
    <w:rsid w:val="00E9131F"/>
    <w:rsid w:val="00EA12B5"/>
    <w:rsid w:val="00EB21D5"/>
    <w:rsid w:val="00EB3AC9"/>
    <w:rsid w:val="00EC098B"/>
    <w:rsid w:val="00EC1DA6"/>
    <w:rsid w:val="00EF1F30"/>
    <w:rsid w:val="00EF22C8"/>
    <w:rsid w:val="00EF3A66"/>
    <w:rsid w:val="00F07081"/>
    <w:rsid w:val="00F1738E"/>
    <w:rsid w:val="00F31672"/>
    <w:rsid w:val="00F37441"/>
    <w:rsid w:val="00F4115C"/>
    <w:rsid w:val="00F44177"/>
    <w:rsid w:val="00F44BBA"/>
    <w:rsid w:val="00F45A63"/>
    <w:rsid w:val="00F53B60"/>
    <w:rsid w:val="00F60BD6"/>
    <w:rsid w:val="00F87331"/>
    <w:rsid w:val="00F91C6B"/>
    <w:rsid w:val="00F9488E"/>
    <w:rsid w:val="00FB469E"/>
    <w:rsid w:val="00FB4D52"/>
    <w:rsid w:val="00FC0B57"/>
    <w:rsid w:val="00FC6E8E"/>
    <w:rsid w:val="00FD6786"/>
    <w:rsid w:val="00FE437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74B6"/>
    <w:pPr>
      <w:widowControl w:val="0"/>
      <w:autoSpaceDN w:val="0"/>
      <w:adjustRightInd w:val="0"/>
      <w:spacing w:after="200" w:line="276" w:lineRule="auto"/>
    </w:pPr>
    <w:rPr>
      <w:rFonts w:ascii="Calibri" w:hAnsi="Calibri" w:cs="Calibri"/>
      <w:sz w:val="22"/>
      <w:szCs w:val="22"/>
    </w:rPr>
  </w:style>
  <w:style w:type="paragraph" w:styleId="Ttulo1">
    <w:name w:val="heading 1"/>
    <w:basedOn w:val="Normal"/>
    <w:next w:val="Normal"/>
    <w:autoRedefine/>
    <w:qFormat/>
    <w:rsid w:val="008F01BC"/>
    <w:pPr>
      <w:keepNext/>
      <w:numPr>
        <w:numId w:val="1"/>
      </w:numPr>
      <w:spacing w:line="360" w:lineRule="auto"/>
      <w:outlineLvl w:val="0"/>
    </w:pPr>
    <w:rPr>
      <w:rFonts w:cs="Arial"/>
      <w:b/>
      <w:bCs/>
      <w:caps/>
      <w:kern w:val="32"/>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rsid w:val="00307904"/>
    <w:pPr>
      <w:widowControl/>
      <w:suppressAutoHyphens/>
      <w:autoSpaceDN/>
      <w:adjustRightInd/>
    </w:pPr>
    <w:rPr>
      <w:rFonts w:eastAsia="SimSun" w:cs="Times New Roman"/>
      <w:kern w:val="1"/>
    </w:rPr>
  </w:style>
  <w:style w:type="paragraph" w:styleId="Ttulo">
    <w:name w:val="Title"/>
    <w:basedOn w:val="Normal"/>
    <w:next w:val="Corpodetexto"/>
    <w:link w:val="TtuloChar"/>
    <w:qFormat/>
    <w:rsid w:val="005448A8"/>
    <w:pPr>
      <w:keepNext/>
      <w:spacing w:before="240" w:after="120"/>
    </w:pPr>
    <w:rPr>
      <w:rFonts w:ascii="Arial" w:eastAsia="MS Mincho" w:hAnsi="Arial" w:cs="Arial"/>
      <w:sz w:val="28"/>
      <w:szCs w:val="28"/>
    </w:rPr>
  </w:style>
  <w:style w:type="character" w:customStyle="1" w:styleId="TtuloChar">
    <w:name w:val="Título Char"/>
    <w:basedOn w:val="Fontepargpadro"/>
    <w:link w:val="Ttulo"/>
    <w:rsid w:val="005448A8"/>
    <w:rPr>
      <w:rFonts w:ascii="Arial" w:eastAsia="MS Mincho" w:hAnsi="Arial" w:cs="Arial"/>
      <w:sz w:val="28"/>
      <w:szCs w:val="28"/>
    </w:rPr>
  </w:style>
  <w:style w:type="paragraph" w:styleId="Corpodetexto">
    <w:name w:val="Body Text"/>
    <w:basedOn w:val="Normal"/>
    <w:link w:val="CorpodetextoChar"/>
    <w:rsid w:val="005448A8"/>
    <w:pPr>
      <w:spacing w:after="120"/>
    </w:pPr>
  </w:style>
  <w:style w:type="character" w:customStyle="1" w:styleId="CorpodetextoChar">
    <w:name w:val="Corpo de texto Char"/>
    <w:basedOn w:val="Fontepargpadro"/>
    <w:link w:val="Corpodetexto"/>
    <w:rsid w:val="005448A8"/>
    <w:rPr>
      <w:rFonts w:ascii="Calibri" w:hAnsi="Calibri" w:cs="Calibri"/>
      <w:sz w:val="22"/>
      <w:szCs w:val="22"/>
    </w:rPr>
  </w:style>
  <w:style w:type="paragraph" w:styleId="PargrafodaLista">
    <w:name w:val="List Paragraph"/>
    <w:basedOn w:val="Normal"/>
    <w:uiPriority w:val="34"/>
    <w:qFormat/>
    <w:rsid w:val="003039C2"/>
    <w:pPr>
      <w:widowControl/>
      <w:autoSpaceDN/>
      <w:adjustRightInd/>
      <w:ind w:left="720"/>
      <w:contextualSpacing/>
    </w:pPr>
  </w:style>
  <w:style w:type="character" w:styleId="Refdecomentrio">
    <w:name w:val="annotation reference"/>
    <w:basedOn w:val="Fontepargpadro"/>
    <w:rsid w:val="00A34D9F"/>
    <w:rPr>
      <w:sz w:val="16"/>
      <w:szCs w:val="16"/>
    </w:rPr>
  </w:style>
  <w:style w:type="paragraph" w:styleId="Textodecomentrio">
    <w:name w:val="annotation text"/>
    <w:basedOn w:val="Normal"/>
    <w:link w:val="TextodecomentrioChar"/>
    <w:rsid w:val="00A34D9F"/>
    <w:rPr>
      <w:sz w:val="20"/>
      <w:szCs w:val="20"/>
    </w:rPr>
  </w:style>
  <w:style w:type="character" w:customStyle="1" w:styleId="TextodecomentrioChar">
    <w:name w:val="Texto de comentário Char"/>
    <w:basedOn w:val="Fontepargpadro"/>
    <w:link w:val="Textodecomentrio"/>
    <w:rsid w:val="00A34D9F"/>
    <w:rPr>
      <w:rFonts w:ascii="Calibri" w:hAnsi="Calibri" w:cs="Calibri"/>
    </w:rPr>
  </w:style>
  <w:style w:type="paragraph" w:styleId="Assuntodocomentrio">
    <w:name w:val="annotation subject"/>
    <w:basedOn w:val="Textodecomentrio"/>
    <w:next w:val="Textodecomentrio"/>
    <w:link w:val="AssuntodocomentrioChar"/>
    <w:rsid w:val="00A34D9F"/>
    <w:rPr>
      <w:b/>
      <w:bCs/>
    </w:rPr>
  </w:style>
  <w:style w:type="character" w:customStyle="1" w:styleId="AssuntodocomentrioChar">
    <w:name w:val="Assunto do comentário Char"/>
    <w:basedOn w:val="TextodecomentrioChar"/>
    <w:link w:val="Assuntodocomentrio"/>
    <w:rsid w:val="00A34D9F"/>
    <w:rPr>
      <w:rFonts w:ascii="Calibri" w:hAnsi="Calibri" w:cs="Calibri"/>
      <w:b/>
      <w:bCs/>
    </w:rPr>
  </w:style>
  <w:style w:type="paragraph" w:styleId="Textodebalo">
    <w:name w:val="Balloon Text"/>
    <w:basedOn w:val="Normal"/>
    <w:link w:val="TextodebaloChar"/>
    <w:rsid w:val="00A34D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A34D9F"/>
    <w:rPr>
      <w:rFonts w:ascii="Tahoma" w:hAnsi="Tahoma" w:cs="Tahoma"/>
      <w:sz w:val="16"/>
      <w:szCs w:val="16"/>
    </w:rPr>
  </w:style>
  <w:style w:type="character" w:styleId="Hyperlink">
    <w:name w:val="Hyperlink"/>
    <w:basedOn w:val="Fontepargpadro"/>
    <w:rsid w:val="00522F25"/>
    <w:rPr>
      <w:color w:val="0000FF" w:themeColor="hyperlink"/>
      <w:u w:val="single"/>
    </w:rPr>
  </w:style>
  <w:style w:type="table" w:styleId="Tabelacomgrade">
    <w:name w:val="Table Grid"/>
    <w:basedOn w:val="Tabelanormal"/>
    <w:rsid w:val="00B02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74B6"/>
    <w:pPr>
      <w:widowControl w:val="0"/>
      <w:autoSpaceDN w:val="0"/>
      <w:adjustRightInd w:val="0"/>
      <w:spacing w:after="200" w:line="276" w:lineRule="auto"/>
    </w:pPr>
    <w:rPr>
      <w:rFonts w:ascii="Calibri" w:hAnsi="Calibri" w:cs="Calibri"/>
      <w:sz w:val="22"/>
      <w:szCs w:val="22"/>
    </w:rPr>
  </w:style>
  <w:style w:type="paragraph" w:styleId="Ttulo1">
    <w:name w:val="heading 1"/>
    <w:basedOn w:val="Normal"/>
    <w:next w:val="Normal"/>
    <w:autoRedefine/>
    <w:qFormat/>
    <w:rsid w:val="008F01BC"/>
    <w:pPr>
      <w:keepNext/>
      <w:numPr>
        <w:numId w:val="1"/>
      </w:numPr>
      <w:spacing w:line="360" w:lineRule="auto"/>
      <w:outlineLvl w:val="0"/>
    </w:pPr>
    <w:rPr>
      <w:rFonts w:cs="Arial"/>
      <w:b/>
      <w:bCs/>
      <w:caps/>
      <w:kern w:val="32"/>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rsid w:val="00307904"/>
    <w:pPr>
      <w:widowControl/>
      <w:suppressAutoHyphens/>
      <w:autoSpaceDN/>
      <w:adjustRightInd/>
    </w:pPr>
    <w:rPr>
      <w:rFonts w:eastAsia="SimSun" w:cs="Times New Roman"/>
      <w:kern w:val="1"/>
    </w:rPr>
  </w:style>
  <w:style w:type="paragraph" w:styleId="Ttulo">
    <w:name w:val="Title"/>
    <w:basedOn w:val="Normal"/>
    <w:next w:val="Corpodetexto"/>
    <w:link w:val="TtuloChar"/>
    <w:qFormat/>
    <w:rsid w:val="005448A8"/>
    <w:pPr>
      <w:keepNext/>
      <w:spacing w:before="240" w:after="120"/>
    </w:pPr>
    <w:rPr>
      <w:rFonts w:ascii="Arial" w:eastAsia="MS Mincho" w:hAnsi="Arial" w:cs="Arial"/>
      <w:sz w:val="28"/>
      <w:szCs w:val="28"/>
    </w:rPr>
  </w:style>
  <w:style w:type="character" w:customStyle="1" w:styleId="TtuloChar">
    <w:name w:val="Título Char"/>
    <w:basedOn w:val="Fontepargpadro"/>
    <w:link w:val="Ttulo"/>
    <w:rsid w:val="005448A8"/>
    <w:rPr>
      <w:rFonts w:ascii="Arial" w:eastAsia="MS Mincho" w:hAnsi="Arial" w:cs="Arial"/>
      <w:sz w:val="28"/>
      <w:szCs w:val="28"/>
    </w:rPr>
  </w:style>
  <w:style w:type="paragraph" w:styleId="Corpodetexto">
    <w:name w:val="Body Text"/>
    <w:basedOn w:val="Normal"/>
    <w:link w:val="CorpodetextoChar"/>
    <w:rsid w:val="005448A8"/>
    <w:pPr>
      <w:spacing w:after="120"/>
    </w:pPr>
  </w:style>
  <w:style w:type="character" w:customStyle="1" w:styleId="CorpodetextoChar">
    <w:name w:val="Corpo de texto Char"/>
    <w:basedOn w:val="Fontepargpadro"/>
    <w:link w:val="Corpodetexto"/>
    <w:rsid w:val="005448A8"/>
    <w:rPr>
      <w:rFonts w:ascii="Calibri" w:hAnsi="Calibri" w:cs="Calibri"/>
      <w:sz w:val="22"/>
      <w:szCs w:val="22"/>
    </w:rPr>
  </w:style>
  <w:style w:type="paragraph" w:styleId="PargrafodaLista">
    <w:name w:val="List Paragraph"/>
    <w:basedOn w:val="Normal"/>
    <w:uiPriority w:val="99"/>
    <w:qFormat/>
    <w:rsid w:val="003039C2"/>
    <w:pPr>
      <w:widowControl/>
      <w:autoSpaceDN/>
      <w:adjustRightInd/>
      <w:ind w:left="720"/>
      <w:contextualSpacing/>
    </w:pPr>
  </w:style>
  <w:style w:type="character" w:styleId="Refdecomentrio">
    <w:name w:val="annotation reference"/>
    <w:basedOn w:val="Fontepargpadro"/>
    <w:rsid w:val="00A34D9F"/>
    <w:rPr>
      <w:sz w:val="16"/>
      <w:szCs w:val="16"/>
    </w:rPr>
  </w:style>
  <w:style w:type="paragraph" w:styleId="Textodecomentrio">
    <w:name w:val="annotation text"/>
    <w:basedOn w:val="Normal"/>
    <w:link w:val="TextodecomentrioChar"/>
    <w:rsid w:val="00A34D9F"/>
    <w:rPr>
      <w:sz w:val="20"/>
      <w:szCs w:val="20"/>
    </w:rPr>
  </w:style>
  <w:style w:type="character" w:customStyle="1" w:styleId="TextodecomentrioChar">
    <w:name w:val="Texto de comentário Char"/>
    <w:basedOn w:val="Fontepargpadro"/>
    <w:link w:val="Textodecomentrio"/>
    <w:rsid w:val="00A34D9F"/>
    <w:rPr>
      <w:rFonts w:ascii="Calibri" w:hAnsi="Calibri" w:cs="Calibri"/>
    </w:rPr>
  </w:style>
  <w:style w:type="paragraph" w:styleId="Assuntodocomentrio">
    <w:name w:val="annotation subject"/>
    <w:basedOn w:val="Textodecomentrio"/>
    <w:next w:val="Textodecomentrio"/>
    <w:link w:val="AssuntodocomentrioChar"/>
    <w:rsid w:val="00A34D9F"/>
    <w:rPr>
      <w:b/>
      <w:bCs/>
    </w:rPr>
  </w:style>
  <w:style w:type="character" w:customStyle="1" w:styleId="AssuntodocomentrioChar">
    <w:name w:val="Assunto do comentário Char"/>
    <w:basedOn w:val="TextodecomentrioChar"/>
    <w:link w:val="Assuntodocomentrio"/>
    <w:rsid w:val="00A34D9F"/>
    <w:rPr>
      <w:rFonts w:ascii="Calibri" w:hAnsi="Calibri" w:cs="Calibri"/>
      <w:b/>
      <w:bCs/>
    </w:rPr>
  </w:style>
  <w:style w:type="paragraph" w:styleId="Textodebalo">
    <w:name w:val="Balloon Text"/>
    <w:basedOn w:val="Normal"/>
    <w:link w:val="TextodebaloChar"/>
    <w:rsid w:val="00A34D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A34D9F"/>
    <w:rPr>
      <w:rFonts w:ascii="Tahoma" w:hAnsi="Tahoma" w:cs="Tahoma"/>
      <w:sz w:val="16"/>
      <w:szCs w:val="16"/>
    </w:rPr>
  </w:style>
  <w:style w:type="character" w:styleId="Hyperlink">
    <w:name w:val="Hyperlink"/>
    <w:basedOn w:val="Fontepargpadro"/>
    <w:rsid w:val="00522F25"/>
    <w:rPr>
      <w:color w:val="0000FF" w:themeColor="hyperlink"/>
      <w:u w:val="single"/>
    </w:rPr>
  </w:style>
  <w:style w:type="table" w:styleId="Tabelacomgrade">
    <w:name w:val="Table Grid"/>
    <w:basedOn w:val="Tabelanormal"/>
    <w:rsid w:val="00B02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6694719">
      <w:bodyDiv w:val="1"/>
      <w:marLeft w:val="0"/>
      <w:marRight w:val="0"/>
      <w:marTop w:val="0"/>
      <w:marBottom w:val="0"/>
      <w:divBdr>
        <w:top w:val="none" w:sz="0" w:space="0" w:color="auto"/>
        <w:left w:val="none" w:sz="0" w:space="0" w:color="auto"/>
        <w:bottom w:val="none" w:sz="0" w:space="0" w:color="auto"/>
        <w:right w:val="none" w:sz="0" w:space="0" w:color="auto"/>
      </w:divBdr>
      <w:divsChild>
        <w:div w:id="1054964421">
          <w:marLeft w:val="576"/>
          <w:marRight w:val="0"/>
          <w:marTop w:val="80"/>
          <w:marBottom w:val="0"/>
          <w:divBdr>
            <w:top w:val="none" w:sz="0" w:space="0" w:color="auto"/>
            <w:left w:val="none" w:sz="0" w:space="0" w:color="auto"/>
            <w:bottom w:val="none" w:sz="0" w:space="0" w:color="auto"/>
            <w:right w:val="none" w:sz="0" w:space="0" w:color="auto"/>
          </w:divBdr>
        </w:div>
      </w:divsChild>
    </w:div>
    <w:div w:id="535510056">
      <w:bodyDiv w:val="1"/>
      <w:marLeft w:val="0"/>
      <w:marRight w:val="0"/>
      <w:marTop w:val="0"/>
      <w:marBottom w:val="0"/>
      <w:divBdr>
        <w:top w:val="none" w:sz="0" w:space="0" w:color="auto"/>
        <w:left w:val="none" w:sz="0" w:space="0" w:color="auto"/>
        <w:bottom w:val="none" w:sz="0" w:space="0" w:color="auto"/>
        <w:right w:val="none" w:sz="0" w:space="0" w:color="auto"/>
      </w:divBdr>
      <w:divsChild>
        <w:div w:id="2015717728">
          <w:marLeft w:val="979"/>
          <w:marRight w:val="0"/>
          <w:marTop w:val="65"/>
          <w:marBottom w:val="0"/>
          <w:divBdr>
            <w:top w:val="none" w:sz="0" w:space="0" w:color="auto"/>
            <w:left w:val="none" w:sz="0" w:space="0" w:color="auto"/>
            <w:bottom w:val="none" w:sz="0" w:space="0" w:color="auto"/>
            <w:right w:val="none" w:sz="0" w:space="0" w:color="auto"/>
          </w:divBdr>
        </w:div>
        <w:div w:id="774517546">
          <w:marLeft w:val="979"/>
          <w:marRight w:val="0"/>
          <w:marTop w:val="65"/>
          <w:marBottom w:val="0"/>
          <w:divBdr>
            <w:top w:val="none" w:sz="0" w:space="0" w:color="auto"/>
            <w:left w:val="none" w:sz="0" w:space="0" w:color="auto"/>
            <w:bottom w:val="none" w:sz="0" w:space="0" w:color="auto"/>
            <w:right w:val="none" w:sz="0" w:space="0" w:color="auto"/>
          </w:divBdr>
        </w:div>
        <w:div w:id="1766924691">
          <w:marLeft w:val="979"/>
          <w:marRight w:val="0"/>
          <w:marTop w:val="65"/>
          <w:marBottom w:val="0"/>
          <w:divBdr>
            <w:top w:val="none" w:sz="0" w:space="0" w:color="auto"/>
            <w:left w:val="none" w:sz="0" w:space="0" w:color="auto"/>
            <w:bottom w:val="none" w:sz="0" w:space="0" w:color="auto"/>
            <w:right w:val="none" w:sz="0" w:space="0" w:color="auto"/>
          </w:divBdr>
        </w:div>
        <w:div w:id="229271138">
          <w:marLeft w:val="979"/>
          <w:marRight w:val="0"/>
          <w:marTop w:val="65"/>
          <w:marBottom w:val="0"/>
          <w:divBdr>
            <w:top w:val="none" w:sz="0" w:space="0" w:color="auto"/>
            <w:left w:val="none" w:sz="0" w:space="0" w:color="auto"/>
            <w:bottom w:val="none" w:sz="0" w:space="0" w:color="auto"/>
            <w:right w:val="none" w:sz="0" w:space="0" w:color="auto"/>
          </w:divBdr>
        </w:div>
        <w:div w:id="1609505766">
          <w:marLeft w:val="979"/>
          <w:marRight w:val="0"/>
          <w:marTop w:val="65"/>
          <w:marBottom w:val="0"/>
          <w:divBdr>
            <w:top w:val="none" w:sz="0" w:space="0" w:color="auto"/>
            <w:left w:val="none" w:sz="0" w:space="0" w:color="auto"/>
            <w:bottom w:val="none" w:sz="0" w:space="0" w:color="auto"/>
            <w:right w:val="none" w:sz="0" w:space="0" w:color="auto"/>
          </w:divBdr>
        </w:div>
        <w:div w:id="1368487922">
          <w:marLeft w:val="979"/>
          <w:marRight w:val="0"/>
          <w:marTop w:val="65"/>
          <w:marBottom w:val="0"/>
          <w:divBdr>
            <w:top w:val="none" w:sz="0" w:space="0" w:color="auto"/>
            <w:left w:val="none" w:sz="0" w:space="0" w:color="auto"/>
            <w:bottom w:val="none" w:sz="0" w:space="0" w:color="auto"/>
            <w:right w:val="none" w:sz="0" w:space="0" w:color="auto"/>
          </w:divBdr>
        </w:div>
      </w:divsChild>
    </w:div>
    <w:div w:id="997147828">
      <w:bodyDiv w:val="1"/>
      <w:marLeft w:val="0"/>
      <w:marRight w:val="0"/>
      <w:marTop w:val="0"/>
      <w:marBottom w:val="0"/>
      <w:divBdr>
        <w:top w:val="none" w:sz="0" w:space="0" w:color="auto"/>
        <w:left w:val="none" w:sz="0" w:space="0" w:color="auto"/>
        <w:bottom w:val="none" w:sz="0" w:space="0" w:color="auto"/>
        <w:right w:val="none" w:sz="0" w:space="0" w:color="auto"/>
      </w:divBdr>
      <w:divsChild>
        <w:div w:id="2079937160">
          <w:marLeft w:val="1354"/>
          <w:marRight w:val="0"/>
          <w:marTop w:val="70"/>
          <w:marBottom w:val="0"/>
          <w:divBdr>
            <w:top w:val="none" w:sz="0" w:space="0" w:color="auto"/>
            <w:left w:val="none" w:sz="0" w:space="0" w:color="auto"/>
            <w:bottom w:val="none" w:sz="0" w:space="0" w:color="auto"/>
            <w:right w:val="none" w:sz="0" w:space="0" w:color="auto"/>
          </w:divBdr>
        </w:div>
      </w:divsChild>
    </w:div>
    <w:div w:id="1027832861">
      <w:bodyDiv w:val="1"/>
      <w:marLeft w:val="0"/>
      <w:marRight w:val="0"/>
      <w:marTop w:val="0"/>
      <w:marBottom w:val="0"/>
      <w:divBdr>
        <w:top w:val="none" w:sz="0" w:space="0" w:color="auto"/>
        <w:left w:val="none" w:sz="0" w:space="0" w:color="auto"/>
        <w:bottom w:val="none" w:sz="0" w:space="0" w:color="auto"/>
        <w:right w:val="none" w:sz="0" w:space="0" w:color="auto"/>
      </w:divBdr>
      <w:divsChild>
        <w:div w:id="758673304">
          <w:marLeft w:val="979"/>
          <w:marRight w:val="0"/>
          <w:marTop w:val="65"/>
          <w:marBottom w:val="0"/>
          <w:divBdr>
            <w:top w:val="none" w:sz="0" w:space="0" w:color="auto"/>
            <w:left w:val="none" w:sz="0" w:space="0" w:color="auto"/>
            <w:bottom w:val="none" w:sz="0" w:space="0" w:color="auto"/>
            <w:right w:val="none" w:sz="0" w:space="0" w:color="auto"/>
          </w:divBdr>
        </w:div>
      </w:divsChild>
    </w:div>
    <w:div w:id="1244218209">
      <w:bodyDiv w:val="1"/>
      <w:marLeft w:val="0"/>
      <w:marRight w:val="0"/>
      <w:marTop w:val="0"/>
      <w:marBottom w:val="0"/>
      <w:divBdr>
        <w:top w:val="none" w:sz="0" w:space="0" w:color="auto"/>
        <w:left w:val="none" w:sz="0" w:space="0" w:color="auto"/>
        <w:bottom w:val="none" w:sz="0" w:space="0" w:color="auto"/>
        <w:right w:val="none" w:sz="0" w:space="0" w:color="auto"/>
      </w:divBdr>
      <w:divsChild>
        <w:div w:id="834148587">
          <w:marLeft w:val="979"/>
          <w:marRight w:val="0"/>
          <w:marTop w:val="65"/>
          <w:marBottom w:val="0"/>
          <w:divBdr>
            <w:top w:val="none" w:sz="0" w:space="0" w:color="auto"/>
            <w:left w:val="none" w:sz="0" w:space="0" w:color="auto"/>
            <w:bottom w:val="none" w:sz="0" w:space="0" w:color="auto"/>
            <w:right w:val="none" w:sz="0" w:space="0" w:color="auto"/>
          </w:divBdr>
        </w:div>
        <w:div w:id="158890391">
          <w:marLeft w:val="1354"/>
          <w:marRight w:val="0"/>
          <w:marTop w:val="70"/>
          <w:marBottom w:val="0"/>
          <w:divBdr>
            <w:top w:val="none" w:sz="0" w:space="0" w:color="auto"/>
            <w:left w:val="none" w:sz="0" w:space="0" w:color="auto"/>
            <w:bottom w:val="none" w:sz="0" w:space="0" w:color="auto"/>
            <w:right w:val="none" w:sz="0" w:space="0" w:color="auto"/>
          </w:divBdr>
        </w:div>
      </w:divsChild>
    </w:div>
    <w:div w:id="1460882071">
      <w:bodyDiv w:val="1"/>
      <w:marLeft w:val="0"/>
      <w:marRight w:val="0"/>
      <w:marTop w:val="0"/>
      <w:marBottom w:val="0"/>
      <w:divBdr>
        <w:top w:val="none" w:sz="0" w:space="0" w:color="auto"/>
        <w:left w:val="none" w:sz="0" w:space="0" w:color="auto"/>
        <w:bottom w:val="none" w:sz="0" w:space="0" w:color="auto"/>
        <w:right w:val="none" w:sz="0" w:space="0" w:color="auto"/>
      </w:divBdr>
    </w:div>
    <w:div w:id="1557549511">
      <w:bodyDiv w:val="1"/>
      <w:marLeft w:val="0"/>
      <w:marRight w:val="0"/>
      <w:marTop w:val="0"/>
      <w:marBottom w:val="0"/>
      <w:divBdr>
        <w:top w:val="none" w:sz="0" w:space="0" w:color="auto"/>
        <w:left w:val="none" w:sz="0" w:space="0" w:color="auto"/>
        <w:bottom w:val="none" w:sz="0" w:space="0" w:color="auto"/>
        <w:right w:val="none" w:sz="0" w:space="0" w:color="auto"/>
      </w:divBdr>
      <w:divsChild>
        <w:div w:id="678429550">
          <w:marLeft w:val="979"/>
          <w:marRight w:val="0"/>
          <w:marTop w:val="65"/>
          <w:marBottom w:val="0"/>
          <w:divBdr>
            <w:top w:val="none" w:sz="0" w:space="0" w:color="auto"/>
            <w:left w:val="none" w:sz="0" w:space="0" w:color="auto"/>
            <w:bottom w:val="none" w:sz="0" w:space="0" w:color="auto"/>
            <w:right w:val="none" w:sz="0" w:space="0" w:color="auto"/>
          </w:divBdr>
        </w:div>
        <w:div w:id="745105221">
          <w:marLeft w:val="1354"/>
          <w:marRight w:val="0"/>
          <w:marTop w:val="70"/>
          <w:marBottom w:val="0"/>
          <w:divBdr>
            <w:top w:val="none" w:sz="0" w:space="0" w:color="auto"/>
            <w:left w:val="none" w:sz="0" w:space="0" w:color="auto"/>
            <w:bottom w:val="none" w:sz="0" w:space="0" w:color="auto"/>
            <w:right w:val="none" w:sz="0" w:space="0" w:color="auto"/>
          </w:divBdr>
        </w:div>
      </w:divsChild>
    </w:div>
    <w:div w:id="1894655872">
      <w:bodyDiv w:val="1"/>
      <w:marLeft w:val="0"/>
      <w:marRight w:val="0"/>
      <w:marTop w:val="0"/>
      <w:marBottom w:val="0"/>
      <w:divBdr>
        <w:top w:val="none" w:sz="0" w:space="0" w:color="auto"/>
        <w:left w:val="none" w:sz="0" w:space="0" w:color="auto"/>
        <w:bottom w:val="none" w:sz="0" w:space="0" w:color="auto"/>
        <w:right w:val="none" w:sz="0" w:space="0" w:color="auto"/>
      </w:divBdr>
      <w:divsChild>
        <w:div w:id="1973709120">
          <w:marLeft w:val="576"/>
          <w:marRight w:val="0"/>
          <w:marTop w:val="80"/>
          <w:marBottom w:val="0"/>
          <w:divBdr>
            <w:top w:val="none" w:sz="0" w:space="0" w:color="auto"/>
            <w:left w:val="none" w:sz="0" w:space="0" w:color="auto"/>
            <w:bottom w:val="none" w:sz="0" w:space="0" w:color="auto"/>
            <w:right w:val="none" w:sz="0" w:space="0" w:color="auto"/>
          </w:divBdr>
        </w:div>
      </w:divsChild>
    </w:div>
    <w:div w:id="1896820101">
      <w:bodyDiv w:val="1"/>
      <w:marLeft w:val="0"/>
      <w:marRight w:val="0"/>
      <w:marTop w:val="0"/>
      <w:marBottom w:val="0"/>
      <w:divBdr>
        <w:top w:val="none" w:sz="0" w:space="0" w:color="auto"/>
        <w:left w:val="none" w:sz="0" w:space="0" w:color="auto"/>
        <w:bottom w:val="none" w:sz="0" w:space="0" w:color="auto"/>
        <w:right w:val="none" w:sz="0" w:space="0" w:color="auto"/>
      </w:divBdr>
      <w:divsChild>
        <w:div w:id="114712192">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80E54-BDF7-4F32-ADE1-DFDD123B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Pages>
  <Words>180</Words>
  <Characters>976</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Denise Regina Pechmann</Company>
  <LinksUpToDate>false</LinksUpToDate>
  <CharactersWithSpaces>1154</CharactersWithSpaces>
  <SharedDoc>false</SharedDoc>
  <HLinks>
    <vt:vector size="6" baseType="variant">
      <vt:variant>
        <vt:i4>3473529</vt:i4>
      </vt:variant>
      <vt:variant>
        <vt:i4>0</vt:i4>
      </vt:variant>
      <vt:variant>
        <vt:i4>0</vt:i4>
      </vt:variant>
      <vt:variant>
        <vt:i4>5</vt:i4>
      </vt:variant>
      <vt:variant>
        <vt:lpwstr>javascript:PesquisaAutor();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Regina Pechmann</dc:creator>
  <cp:lastModifiedBy>REMOR</cp:lastModifiedBy>
  <cp:revision>142</cp:revision>
  <cp:lastPrinted>2014-04-22T13:55:00Z</cp:lastPrinted>
  <dcterms:created xsi:type="dcterms:W3CDTF">2013-02-11T22:29:00Z</dcterms:created>
  <dcterms:modified xsi:type="dcterms:W3CDTF">2017-04-18T11:36:00Z</dcterms:modified>
</cp:coreProperties>
</file>